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718E" w14:textId="243A925C" w:rsidR="00CE4B32" w:rsidRPr="00483485" w:rsidRDefault="003E11DB" w:rsidP="003674DA">
      <w:pPr>
        <w:pBdr>
          <w:bottom w:val="single" w:sz="4" w:space="1" w:color="auto"/>
        </w:pBdr>
        <w:rPr>
          <w:rFonts w:ascii="Cambria" w:hAnsi="Cambria" w:cstheme="minorHAnsi"/>
          <w:b/>
          <w:sz w:val="28"/>
          <w:szCs w:val="28"/>
        </w:rPr>
      </w:pPr>
      <w:r>
        <w:rPr>
          <w:rFonts w:ascii="Cambria" w:hAnsi="Cambria" w:cstheme="minorHAnsi"/>
          <w:b/>
          <w:sz w:val="28"/>
          <w:szCs w:val="28"/>
        </w:rPr>
        <w:t xml:space="preserve">VEERABATHIRAN </w:t>
      </w:r>
      <w:r w:rsidR="00232DAD">
        <w:rPr>
          <w:rFonts w:ascii="Cambria" w:hAnsi="Cambria" w:cstheme="minorHAnsi"/>
          <w:b/>
          <w:sz w:val="28"/>
          <w:szCs w:val="28"/>
        </w:rPr>
        <w:t xml:space="preserve">R </w:t>
      </w:r>
      <w:r w:rsidR="00232DAD">
        <w:rPr>
          <w:rFonts w:ascii="Cambria" w:hAnsi="Cambria" w:cstheme="minorHAnsi"/>
          <w:b/>
          <w:sz w:val="28"/>
          <w:szCs w:val="28"/>
        </w:rPr>
        <w:tab/>
      </w:r>
      <w:r w:rsidR="00483485">
        <w:rPr>
          <w:rFonts w:ascii="Cambria" w:hAnsi="Cambria" w:cstheme="minorHAnsi"/>
          <w:b/>
          <w:sz w:val="28"/>
          <w:szCs w:val="28"/>
        </w:rPr>
        <w:tab/>
      </w:r>
      <w:r w:rsidR="00483485">
        <w:rPr>
          <w:rFonts w:ascii="Cambria" w:hAnsi="Cambria" w:cstheme="minorHAnsi"/>
          <w:b/>
          <w:sz w:val="28"/>
          <w:szCs w:val="28"/>
        </w:rPr>
        <w:tab/>
      </w:r>
      <w:r w:rsidR="00483485">
        <w:rPr>
          <w:rFonts w:ascii="Cambria" w:hAnsi="Cambria" w:cstheme="minorHAnsi"/>
          <w:b/>
          <w:sz w:val="28"/>
          <w:szCs w:val="28"/>
        </w:rPr>
        <w:tab/>
      </w:r>
      <w:r w:rsidR="00483485">
        <w:rPr>
          <w:rFonts w:ascii="Cambria" w:hAnsi="Cambria" w:cstheme="minorHAnsi"/>
          <w:b/>
          <w:sz w:val="28"/>
          <w:szCs w:val="28"/>
        </w:rPr>
        <w:tab/>
      </w:r>
      <w:r w:rsidR="00483485">
        <w:rPr>
          <w:rFonts w:ascii="Cambria" w:hAnsi="Cambria" w:cstheme="minorHAnsi"/>
          <w:b/>
          <w:sz w:val="28"/>
          <w:szCs w:val="28"/>
        </w:rPr>
        <w:tab/>
      </w:r>
      <w:r w:rsidR="00483485">
        <w:rPr>
          <w:rFonts w:ascii="Cambria" w:hAnsi="Cambria" w:cstheme="minorHAnsi"/>
          <w:b/>
          <w:sz w:val="28"/>
          <w:szCs w:val="28"/>
        </w:rPr>
        <w:tab/>
      </w:r>
      <w:r w:rsidR="003674DA">
        <w:rPr>
          <w:rFonts w:ascii="Cambria" w:hAnsi="Cambria" w:cstheme="minorHAnsi"/>
          <w:b/>
          <w:sz w:val="28"/>
          <w:szCs w:val="28"/>
        </w:rPr>
        <w:t xml:space="preserve"> </w:t>
      </w:r>
      <w:r w:rsidR="00483485">
        <w:rPr>
          <w:rFonts w:ascii="Verdana" w:hAnsi="Verdana"/>
          <w:b/>
          <w:bCs/>
          <w:noProof/>
          <w:color w:val="000000"/>
          <w:lang w:val="en-GB" w:eastAsia="en-GB"/>
        </w:rPr>
        <w:drawing>
          <wp:inline distT="0" distB="0" distL="0" distR="0" wp14:anchorId="2B0B103B" wp14:editId="1A0207D7">
            <wp:extent cx="1300339" cy="542925"/>
            <wp:effectExtent l="0" t="0" r="0" b="0"/>
            <wp:docPr id="1" name="Picture 1" descr="https://lh6.googleusercontent.com/YBpbGFKxV9jIjPJ2dl3lXeON5Yaiwm2aq5zyGOMxwsGyJ1w00VcjMrLirjNi7un49w_8Pdo5lkGhfI3tbIqbqkE9HHzUxr7-XFjR4GCKg7siRaTe37EjasnQ50I9_kU_35q4xpeov5TSO-F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BpbGFKxV9jIjPJ2dl3lXeON5Yaiwm2aq5zyGOMxwsGyJ1w00VcjMrLirjNi7un49w_8Pdo5lkGhfI3tbIqbqkE9HHzUxr7-XFjR4GCKg7siRaTe37EjasnQ50I9_kU_35q4xpeov5TSO-Frog"/>
                    <pic:cNvPicPr>
                      <a:picLocks noChangeAspect="1" noChangeArrowheads="1"/>
                    </pic:cNvPicPr>
                  </pic:nvPicPr>
                  <pic:blipFill>
                    <a:blip r:embed="rId8"/>
                    <a:srcRect/>
                    <a:stretch>
                      <a:fillRect/>
                    </a:stretch>
                  </pic:blipFill>
                  <pic:spPr bwMode="auto">
                    <a:xfrm>
                      <a:off x="0" y="0"/>
                      <a:ext cx="1327261" cy="554166"/>
                    </a:xfrm>
                    <a:prstGeom prst="rect">
                      <a:avLst/>
                    </a:prstGeom>
                    <a:noFill/>
                    <a:ln w="9525">
                      <a:noFill/>
                      <a:miter lim="800000"/>
                      <a:headEnd/>
                      <a:tailEnd/>
                    </a:ln>
                  </pic:spPr>
                </pic:pic>
              </a:graphicData>
            </a:graphic>
          </wp:inline>
        </w:drawing>
      </w:r>
      <w:r w:rsidR="003674DA">
        <w:rPr>
          <w:rFonts w:ascii="Cambria" w:hAnsi="Cambria" w:cstheme="minorHAnsi"/>
          <w:b/>
          <w:sz w:val="28"/>
          <w:szCs w:val="28"/>
        </w:rPr>
        <w:t xml:space="preserve">            </w:t>
      </w:r>
      <w:r>
        <w:rPr>
          <w:rFonts w:ascii="Cambria" w:hAnsi="Cambria" w:cstheme="minorHAnsi"/>
          <w:b/>
          <w:sz w:val="28"/>
          <w:szCs w:val="28"/>
        </w:rPr>
        <w:t xml:space="preserve">        </w:t>
      </w:r>
      <w:r w:rsidR="00483485">
        <w:rPr>
          <w:rFonts w:ascii="Cambria" w:hAnsi="Cambria" w:cstheme="minorHAnsi"/>
          <w:b/>
          <w:sz w:val="28"/>
          <w:szCs w:val="28"/>
        </w:rPr>
        <w:tab/>
      </w:r>
      <w:r>
        <w:rPr>
          <w:rFonts w:ascii="Cambria" w:hAnsi="Cambria" w:cstheme="minorHAnsi"/>
          <w:b/>
          <w:sz w:val="28"/>
          <w:szCs w:val="28"/>
        </w:rPr>
        <w:t xml:space="preserve">          </w:t>
      </w:r>
      <w:r w:rsidR="003674DA">
        <w:rPr>
          <w:rFonts w:ascii="Cambria" w:hAnsi="Cambria" w:cstheme="minorHAnsi"/>
          <w:b/>
          <w:sz w:val="28"/>
          <w:szCs w:val="28"/>
        </w:rPr>
        <w:t xml:space="preserve"> </w:t>
      </w:r>
    </w:p>
    <w:p w14:paraId="512B4E58" w14:textId="77777777" w:rsidR="00CE4B32" w:rsidRPr="00CE6C8A" w:rsidRDefault="00547A5A" w:rsidP="00CE6C8A">
      <w:pPr>
        <w:pBdr>
          <w:bottom w:val="single" w:sz="4" w:space="1" w:color="auto"/>
        </w:pBdr>
        <w:rPr>
          <w:rFonts w:ascii="Cambria" w:hAnsi="Cambria"/>
          <w:sz w:val="20"/>
          <w:szCs w:val="20"/>
        </w:rPr>
      </w:pPr>
      <w:r w:rsidRPr="006F0C14">
        <w:rPr>
          <w:rFonts w:ascii="Verdana" w:hAnsi="Verdana"/>
        </w:rPr>
        <w:sym w:font="Wingdings" w:char="F028"/>
      </w:r>
      <w:r>
        <w:rPr>
          <w:rFonts w:ascii="Arial" w:hAnsi="Arial" w:cs="Arial"/>
          <w:b/>
          <w:color w:val="333333"/>
        </w:rPr>
        <w:t xml:space="preserve">: </w:t>
      </w:r>
      <w:r w:rsidR="003E11DB">
        <w:rPr>
          <w:rFonts w:ascii="Cambria" w:hAnsi="Cambria"/>
          <w:b/>
          <w:sz w:val="20"/>
          <w:szCs w:val="20"/>
        </w:rPr>
        <w:t>+91 7204833484</w:t>
      </w:r>
    </w:p>
    <w:p w14:paraId="05696641" w14:textId="3A88D9D7" w:rsidR="00CE4B32" w:rsidRPr="00CE6C8A" w:rsidRDefault="00547A5A" w:rsidP="00CE6C8A">
      <w:pPr>
        <w:pBdr>
          <w:bottom w:val="single" w:sz="4" w:space="1" w:color="auto"/>
        </w:pBdr>
        <w:rPr>
          <w:rFonts w:ascii="Cambria" w:hAnsi="Cambria"/>
          <w:sz w:val="20"/>
          <w:szCs w:val="20"/>
        </w:rPr>
      </w:pPr>
      <w:r w:rsidRPr="006F0C14">
        <w:rPr>
          <w:rFonts w:ascii="Microsoft Sans Serif" w:hAnsi="Microsoft Sans Serif"/>
        </w:rPr>
        <w:sym w:font="Wingdings" w:char="F02A"/>
      </w:r>
      <w:r w:rsidRPr="006F0C14">
        <w:rPr>
          <w:rFonts w:ascii="Arial" w:hAnsi="Arial" w:cs="Arial"/>
          <w:b/>
          <w:color w:val="333333"/>
        </w:rPr>
        <w:t>:</w:t>
      </w:r>
      <w:r>
        <w:rPr>
          <w:rFonts w:ascii="Arial" w:hAnsi="Arial" w:cs="Arial"/>
          <w:b/>
          <w:color w:val="333333"/>
        </w:rPr>
        <w:t xml:space="preserve"> </w:t>
      </w:r>
      <w:hyperlink r:id="rId9" w:history="1">
        <w:r w:rsidR="00665053" w:rsidRPr="001468CB">
          <w:rPr>
            <w:rStyle w:val="Hyperlink"/>
            <w:rFonts w:ascii="Cambria" w:hAnsi="Cambria" w:cstheme="minorHAnsi"/>
            <w:b/>
            <w:sz w:val="20"/>
            <w:szCs w:val="20"/>
          </w:rPr>
          <w:t>veerabathiran.ramachandiran@gmail.com</w:t>
        </w:r>
      </w:hyperlink>
      <w:r w:rsidR="00AD265E">
        <w:rPr>
          <w:rFonts w:ascii="Cambria" w:hAnsi="Cambria" w:cstheme="minorHAnsi"/>
          <w:b/>
          <w:sz w:val="20"/>
          <w:szCs w:val="20"/>
        </w:rPr>
        <w:tab/>
      </w:r>
      <w:r w:rsidR="00AD265E">
        <w:rPr>
          <w:rFonts w:ascii="Cambria" w:hAnsi="Cambria" w:cstheme="minorHAnsi"/>
          <w:b/>
          <w:sz w:val="20"/>
          <w:szCs w:val="20"/>
        </w:rPr>
        <w:tab/>
      </w:r>
      <w:r w:rsidR="00AD265E">
        <w:rPr>
          <w:rFonts w:ascii="Cambria" w:hAnsi="Cambria" w:cstheme="minorHAnsi"/>
          <w:b/>
          <w:sz w:val="20"/>
          <w:szCs w:val="20"/>
        </w:rPr>
        <w:tab/>
      </w:r>
      <w:r w:rsidR="00AD265E">
        <w:rPr>
          <w:rFonts w:ascii="Cambria" w:hAnsi="Cambria" w:cstheme="minorHAnsi"/>
          <w:b/>
          <w:sz w:val="20"/>
          <w:szCs w:val="20"/>
        </w:rPr>
        <w:tab/>
      </w:r>
      <w:r w:rsidR="00AD265E">
        <w:rPr>
          <w:rFonts w:ascii="Cambria" w:hAnsi="Cambria" w:cstheme="minorHAnsi"/>
          <w:b/>
          <w:sz w:val="20"/>
          <w:szCs w:val="20"/>
        </w:rPr>
        <w:tab/>
      </w:r>
      <w:r w:rsidR="00AD265E">
        <w:rPr>
          <w:rFonts w:ascii="Cambria" w:hAnsi="Cambria" w:cstheme="minorHAnsi"/>
          <w:b/>
          <w:sz w:val="20"/>
          <w:szCs w:val="20"/>
        </w:rPr>
        <w:tab/>
      </w:r>
    </w:p>
    <w:p w14:paraId="37848EC0" w14:textId="1A07590F" w:rsidR="00CE4B32" w:rsidRPr="00CE6C8A" w:rsidRDefault="00DB4D73" w:rsidP="00CE6C8A">
      <w:pPr>
        <w:jc w:val="center"/>
        <w:rPr>
          <w:rFonts w:ascii="Cambria" w:hAnsi="Cambria"/>
          <w:b/>
          <w:sz w:val="28"/>
          <w:szCs w:val="28"/>
        </w:rPr>
      </w:pPr>
      <w:r>
        <w:rPr>
          <w:rFonts w:ascii="Cambria" w:hAnsi="Cambria"/>
          <w:b/>
          <w:sz w:val="28"/>
          <w:szCs w:val="28"/>
        </w:rPr>
        <w:t xml:space="preserve">Software </w:t>
      </w:r>
      <w:r w:rsidR="00665053">
        <w:rPr>
          <w:rFonts w:ascii="Cambria" w:hAnsi="Cambria"/>
          <w:b/>
          <w:sz w:val="28"/>
          <w:szCs w:val="28"/>
        </w:rPr>
        <w:t xml:space="preserve">Test </w:t>
      </w:r>
      <w:r>
        <w:rPr>
          <w:rFonts w:ascii="Cambria" w:hAnsi="Cambria"/>
          <w:b/>
          <w:sz w:val="28"/>
          <w:szCs w:val="28"/>
        </w:rPr>
        <w:t>Engineer</w:t>
      </w:r>
      <w:r w:rsidR="00CE4B32" w:rsidRPr="00CE6C8A">
        <w:rPr>
          <w:rFonts w:ascii="Cambria" w:hAnsi="Cambria"/>
          <w:b/>
          <w:sz w:val="28"/>
          <w:szCs w:val="28"/>
        </w:rPr>
        <w:t xml:space="preserve"> Professional</w:t>
      </w:r>
    </w:p>
    <w:p w14:paraId="73652BFF" w14:textId="77777777" w:rsidR="00CE4B32" w:rsidRPr="00CE6C8A" w:rsidRDefault="00CE4B32" w:rsidP="00CE6C8A">
      <w:pPr>
        <w:jc w:val="center"/>
        <w:rPr>
          <w:rFonts w:ascii="Cambria" w:hAnsi="Cambria"/>
          <w:b/>
          <w:sz w:val="20"/>
          <w:szCs w:val="20"/>
        </w:rPr>
      </w:pPr>
      <w:r w:rsidRPr="00CE6C8A">
        <w:rPr>
          <w:rFonts w:ascii="Cambria" w:hAnsi="Cambria"/>
          <w:sz w:val="20"/>
          <w:szCs w:val="20"/>
        </w:rPr>
        <w:t xml:space="preserve">Industry Preference: </w:t>
      </w:r>
      <w:r w:rsidRPr="00CE6C8A">
        <w:rPr>
          <w:rFonts w:ascii="Cambria" w:hAnsi="Cambria"/>
          <w:b/>
          <w:sz w:val="20"/>
          <w:szCs w:val="20"/>
        </w:rPr>
        <w:t>IT</w:t>
      </w:r>
    </w:p>
    <w:p w14:paraId="0B55C416" w14:textId="77777777" w:rsidR="00CE4B32" w:rsidRPr="00CE6C8A" w:rsidRDefault="00DB4D73" w:rsidP="00CE6C8A">
      <w:pPr>
        <w:jc w:val="center"/>
        <w:rPr>
          <w:rFonts w:ascii="Cambria" w:hAnsi="Cambria"/>
          <w:sz w:val="20"/>
          <w:szCs w:val="20"/>
        </w:rPr>
      </w:pPr>
      <w:r>
        <w:rPr>
          <w:rFonts w:ascii="Cambria" w:hAnsi="Cambria"/>
          <w:sz w:val="20"/>
          <w:szCs w:val="20"/>
        </w:rPr>
        <w:t>Location Preference: Anywhere</w:t>
      </w:r>
    </w:p>
    <w:p w14:paraId="74502993" w14:textId="5E65375D" w:rsidR="00901BE4" w:rsidRPr="00AF4E8E" w:rsidRDefault="008938A1" w:rsidP="00CE6C8A">
      <w:pPr>
        <w:shd w:val="clear" w:color="auto" w:fill="1F4E79" w:themeFill="accent1" w:themeFillShade="80"/>
        <w:suppressAutoHyphens w:val="0"/>
        <w:rPr>
          <w:rFonts w:ascii="Cambria" w:hAnsi="Cambria" w:cstheme="minorHAnsi"/>
          <w:b/>
          <w:color w:val="FFFFFF" w:themeColor="background1"/>
          <w:sz w:val="20"/>
          <w:szCs w:val="20"/>
        </w:rPr>
      </w:pPr>
      <w:r>
        <w:rPr>
          <w:rFonts w:ascii="Cambria" w:eastAsiaTheme="minorEastAsia" w:hAnsi="Cambria" w:cstheme="minorBidi"/>
          <w:b/>
          <w:color w:val="FFFFFF" w:themeColor="background1"/>
          <w:sz w:val="20"/>
          <w:szCs w:val="20"/>
          <w:lang w:val="en-IN" w:eastAsia="en-IN"/>
        </w:rPr>
        <w:t>OBJECTIVE</w:t>
      </w:r>
    </w:p>
    <w:p w14:paraId="344A8368" w14:textId="4108C1A1" w:rsidR="008938A1" w:rsidRPr="00AD265E" w:rsidRDefault="008938A1" w:rsidP="008938A1">
      <w:pPr>
        <w:rPr>
          <w:rFonts w:ascii="Cambria" w:hAnsi="Cambria" w:cstheme="minorHAnsi"/>
          <w:bCs/>
          <w:sz w:val="20"/>
          <w:szCs w:val="20"/>
        </w:rPr>
      </w:pPr>
      <w:r w:rsidRPr="00AD265E">
        <w:rPr>
          <w:rFonts w:ascii="Cambria" w:hAnsi="Cambria" w:cstheme="minorHAnsi"/>
          <w:bCs/>
          <w:sz w:val="20"/>
          <w:szCs w:val="20"/>
        </w:rPr>
        <w:t xml:space="preserve">To work in a professionally managed Organization, where I can enhance my skills and </w:t>
      </w:r>
      <w:r w:rsidR="00BA2C19" w:rsidRPr="00AD265E">
        <w:rPr>
          <w:rFonts w:ascii="Cambria" w:hAnsi="Cambria" w:cstheme="minorHAnsi"/>
          <w:bCs/>
          <w:sz w:val="20"/>
          <w:szCs w:val="20"/>
        </w:rPr>
        <w:t>abilities.</w:t>
      </w:r>
    </w:p>
    <w:p w14:paraId="7A6D1BF7" w14:textId="6F2637C7" w:rsidR="008938A1" w:rsidRPr="00AD265E" w:rsidRDefault="008938A1" w:rsidP="008938A1">
      <w:pPr>
        <w:rPr>
          <w:rFonts w:ascii="Cambria" w:hAnsi="Cambria" w:cstheme="minorHAnsi"/>
          <w:bCs/>
          <w:sz w:val="20"/>
          <w:szCs w:val="20"/>
        </w:rPr>
      </w:pPr>
      <w:r w:rsidRPr="00AD265E">
        <w:rPr>
          <w:rFonts w:ascii="Cambria" w:hAnsi="Cambria" w:cstheme="minorHAnsi"/>
          <w:bCs/>
          <w:sz w:val="20"/>
          <w:szCs w:val="20"/>
        </w:rPr>
        <w:t>developed through education and experience, in conjunction with the company’s goals and</w:t>
      </w:r>
    </w:p>
    <w:p w14:paraId="4257E556" w14:textId="456EEE41" w:rsidR="00CE6C8A" w:rsidRPr="00AD265E" w:rsidRDefault="008938A1" w:rsidP="008938A1">
      <w:pPr>
        <w:rPr>
          <w:rFonts w:ascii="Cambria" w:hAnsi="Cambria" w:cstheme="minorHAnsi"/>
          <w:bCs/>
          <w:sz w:val="20"/>
          <w:szCs w:val="20"/>
        </w:rPr>
      </w:pPr>
      <w:r w:rsidRPr="00AD265E">
        <w:rPr>
          <w:rFonts w:ascii="Cambria" w:hAnsi="Cambria" w:cstheme="minorHAnsi"/>
          <w:bCs/>
          <w:sz w:val="20"/>
          <w:szCs w:val="20"/>
        </w:rPr>
        <w:t>Objectives.</w:t>
      </w:r>
    </w:p>
    <w:p w14:paraId="4BB7049C" w14:textId="77777777" w:rsidR="008938A1" w:rsidRDefault="008938A1" w:rsidP="008938A1">
      <w:pPr>
        <w:rPr>
          <w:rFonts w:ascii="Cambria" w:hAnsi="Cambria" w:cstheme="minorHAnsi"/>
          <w:b/>
          <w:sz w:val="20"/>
          <w:szCs w:val="20"/>
        </w:rPr>
      </w:pPr>
    </w:p>
    <w:p w14:paraId="4DE5BE81" w14:textId="4E2D930B" w:rsidR="008938A1" w:rsidRPr="008938A1" w:rsidRDefault="008938A1" w:rsidP="008938A1">
      <w:pPr>
        <w:shd w:val="clear" w:color="auto" w:fill="1F4E79" w:themeFill="accent1" w:themeFillShade="80"/>
        <w:suppressAutoHyphens w:val="0"/>
        <w:rPr>
          <w:rFonts w:ascii="Cambria" w:hAnsi="Cambria" w:cstheme="minorHAnsi"/>
          <w:b/>
          <w:color w:val="FFFFFF" w:themeColor="background1"/>
          <w:sz w:val="20"/>
          <w:szCs w:val="20"/>
        </w:rPr>
      </w:pPr>
      <w:r>
        <w:rPr>
          <w:rFonts w:ascii="Cambria" w:eastAsiaTheme="minorEastAsia" w:hAnsi="Cambria" w:cstheme="minorBidi"/>
          <w:b/>
          <w:color w:val="FFFFFF" w:themeColor="background1"/>
          <w:sz w:val="20"/>
          <w:szCs w:val="20"/>
          <w:lang w:val="en-IN" w:eastAsia="en-IN"/>
        </w:rPr>
        <w:t>WORK EXPERIENCE</w:t>
      </w:r>
    </w:p>
    <w:p w14:paraId="4105F4AD" w14:textId="69FE8C89" w:rsidR="00901BE4" w:rsidRDefault="008938A1" w:rsidP="00CE6C8A">
      <w:pPr>
        <w:rPr>
          <w:rFonts w:ascii="Cambria" w:hAnsi="Cambria" w:cstheme="minorHAnsi"/>
          <w:sz w:val="20"/>
          <w:szCs w:val="20"/>
        </w:rPr>
      </w:pPr>
      <w:r w:rsidRPr="00AD265E">
        <w:rPr>
          <w:rFonts w:ascii="Cambria" w:hAnsi="Cambria" w:cstheme="minorHAnsi"/>
          <w:bCs/>
          <w:sz w:val="20"/>
          <w:szCs w:val="20"/>
        </w:rPr>
        <w:t>Having</w:t>
      </w:r>
      <w:r>
        <w:rPr>
          <w:rFonts w:ascii="Cambria" w:hAnsi="Cambria" w:cstheme="minorHAnsi"/>
          <w:b/>
          <w:sz w:val="20"/>
          <w:szCs w:val="20"/>
        </w:rPr>
        <w:t xml:space="preserve"> </w:t>
      </w:r>
      <w:r w:rsidR="00665053">
        <w:rPr>
          <w:rFonts w:ascii="Cambria" w:hAnsi="Cambria" w:cstheme="minorHAnsi"/>
          <w:b/>
          <w:sz w:val="20"/>
          <w:szCs w:val="20"/>
        </w:rPr>
        <w:t>7</w:t>
      </w:r>
      <w:r w:rsidR="00E02D73">
        <w:rPr>
          <w:rFonts w:ascii="Cambria" w:hAnsi="Cambria" w:cstheme="minorHAnsi"/>
          <w:b/>
          <w:sz w:val="20"/>
          <w:szCs w:val="20"/>
        </w:rPr>
        <w:t>+</w:t>
      </w:r>
      <w:r w:rsidR="00F53FA3">
        <w:rPr>
          <w:rFonts w:ascii="Cambria" w:hAnsi="Cambria" w:cstheme="minorHAnsi"/>
          <w:b/>
          <w:sz w:val="20"/>
          <w:szCs w:val="20"/>
        </w:rPr>
        <w:t xml:space="preserve"> </w:t>
      </w:r>
      <w:r w:rsidR="00901BE4" w:rsidRPr="00CE6C8A">
        <w:rPr>
          <w:rFonts w:ascii="Cambria" w:hAnsi="Cambria" w:cstheme="minorHAnsi"/>
          <w:b/>
          <w:sz w:val="20"/>
          <w:szCs w:val="20"/>
        </w:rPr>
        <w:t>years of experience</w:t>
      </w:r>
      <w:r w:rsidR="00901BE4" w:rsidRPr="00CE6C8A">
        <w:rPr>
          <w:rFonts w:ascii="Cambria" w:hAnsi="Cambria" w:cstheme="minorHAnsi"/>
          <w:sz w:val="20"/>
          <w:szCs w:val="20"/>
        </w:rPr>
        <w:t xml:space="preserve"> in the field of </w:t>
      </w:r>
      <w:r w:rsidR="00DB4D73">
        <w:rPr>
          <w:rFonts w:ascii="Cambria" w:hAnsi="Cambria" w:cstheme="minorHAnsi"/>
          <w:b/>
          <w:sz w:val="20"/>
          <w:szCs w:val="20"/>
        </w:rPr>
        <w:t xml:space="preserve">Software Development, Testing </w:t>
      </w:r>
      <w:r w:rsidR="00DB4D73" w:rsidRPr="00DB4D73">
        <w:rPr>
          <w:rFonts w:ascii="Cambria" w:hAnsi="Cambria" w:cstheme="minorHAnsi"/>
          <w:sz w:val="20"/>
          <w:szCs w:val="20"/>
        </w:rPr>
        <w:t>and</w:t>
      </w:r>
      <w:r w:rsidR="00DB4D73">
        <w:rPr>
          <w:rFonts w:ascii="Cambria" w:hAnsi="Cambria" w:cstheme="minorHAnsi"/>
          <w:b/>
          <w:sz w:val="20"/>
          <w:szCs w:val="20"/>
        </w:rPr>
        <w:t xml:space="preserve"> </w:t>
      </w:r>
      <w:r w:rsidR="00DB4D73">
        <w:rPr>
          <w:rFonts w:ascii="Cambria" w:hAnsi="Cambria" w:cstheme="minorHAnsi"/>
          <w:sz w:val="20"/>
          <w:szCs w:val="20"/>
        </w:rPr>
        <w:t>hands on with all the phases of</w:t>
      </w:r>
      <w:r w:rsidR="00DB4D73">
        <w:rPr>
          <w:rFonts w:ascii="Cambria" w:hAnsi="Cambria" w:cstheme="minorHAnsi"/>
          <w:b/>
          <w:sz w:val="20"/>
          <w:szCs w:val="20"/>
        </w:rPr>
        <w:t xml:space="preserve"> SDLC</w:t>
      </w:r>
      <w:r w:rsidR="00901BE4" w:rsidRPr="00CE6C8A">
        <w:rPr>
          <w:rFonts w:ascii="Cambria" w:hAnsi="Cambria" w:cstheme="minorHAnsi"/>
          <w:b/>
          <w:sz w:val="20"/>
          <w:szCs w:val="20"/>
        </w:rPr>
        <w:t>.</w:t>
      </w:r>
      <w:r w:rsidR="00901BE4" w:rsidRPr="00CE6C8A">
        <w:rPr>
          <w:rFonts w:ascii="Cambria" w:hAnsi="Cambria" w:cstheme="minorHAnsi"/>
          <w:sz w:val="20"/>
          <w:szCs w:val="20"/>
        </w:rPr>
        <w:t xml:space="preserve"> </w:t>
      </w:r>
    </w:p>
    <w:p w14:paraId="1C8861EC" w14:textId="77777777" w:rsidR="00315115" w:rsidRPr="00CE6C8A" w:rsidRDefault="00315115" w:rsidP="00CE6C8A">
      <w:pPr>
        <w:rPr>
          <w:rFonts w:ascii="Cambria" w:hAnsi="Cambria" w:cstheme="minorHAnsi"/>
          <w:sz w:val="20"/>
          <w:szCs w:val="20"/>
        </w:rPr>
      </w:pPr>
    </w:p>
    <w:p w14:paraId="16D5DBDB" w14:textId="682C17E3" w:rsidR="00315115" w:rsidRPr="00665053" w:rsidRDefault="00934871" w:rsidP="00665053">
      <w:pPr>
        <w:shd w:val="clear" w:color="auto" w:fill="1F4E79" w:themeFill="accent1" w:themeFillShade="80"/>
        <w:suppressAutoHyphens w:val="0"/>
        <w:rPr>
          <w:rFonts w:ascii="Cambria" w:hAnsi="Cambria" w:cstheme="minorHAnsi"/>
          <w:b/>
          <w:color w:val="FFFFFF" w:themeColor="background1"/>
          <w:sz w:val="20"/>
          <w:szCs w:val="20"/>
        </w:rPr>
      </w:pPr>
      <w:r>
        <w:rPr>
          <w:rFonts w:ascii="Cambria" w:hAnsi="Cambria" w:cstheme="minorHAnsi"/>
          <w:b/>
          <w:color w:val="FFFFFF" w:themeColor="background1"/>
          <w:sz w:val="20"/>
          <w:szCs w:val="20"/>
        </w:rPr>
        <w:t>K</w:t>
      </w:r>
      <w:r w:rsidR="00191747">
        <w:rPr>
          <w:rFonts w:ascii="Cambria" w:hAnsi="Cambria" w:cstheme="minorHAnsi"/>
          <w:b/>
          <w:color w:val="FFFFFF" w:themeColor="background1"/>
          <w:sz w:val="20"/>
          <w:szCs w:val="20"/>
        </w:rPr>
        <w:t>NOWLEDGE REPOSITORY</w:t>
      </w:r>
    </w:p>
    <w:p w14:paraId="25602951" w14:textId="426DAB20" w:rsidR="007B7E0B" w:rsidRDefault="007B7E0B" w:rsidP="00F3794C">
      <w:pPr>
        <w:pStyle w:val="ListParagraph"/>
        <w:numPr>
          <w:ilvl w:val="0"/>
          <w:numId w:val="1"/>
        </w:numPr>
        <w:spacing w:after="0" w:line="259" w:lineRule="auto"/>
        <w:contextualSpacing/>
        <w:rPr>
          <w:rFonts w:ascii="Cambria" w:hAnsi="Cambria" w:cstheme="minorHAnsi"/>
          <w:sz w:val="20"/>
          <w:szCs w:val="20"/>
        </w:rPr>
      </w:pPr>
      <w:r>
        <w:rPr>
          <w:rFonts w:ascii="Cambria" w:hAnsi="Cambria" w:cstheme="minorHAnsi"/>
          <w:sz w:val="20"/>
          <w:szCs w:val="20"/>
        </w:rPr>
        <w:t>Good understanding of</w:t>
      </w:r>
      <w:r w:rsidR="00665053">
        <w:rPr>
          <w:rFonts w:ascii="Cambria" w:hAnsi="Cambria" w:cstheme="minorHAnsi"/>
          <w:sz w:val="20"/>
          <w:szCs w:val="20"/>
        </w:rPr>
        <w:t xml:space="preserve"> </w:t>
      </w:r>
      <w:r w:rsidR="00A61C72" w:rsidRPr="00A61C72">
        <w:rPr>
          <w:rFonts w:ascii="Cambria" w:hAnsi="Cambria" w:cstheme="minorHAnsi"/>
          <w:b/>
          <w:bCs/>
          <w:sz w:val="20"/>
          <w:szCs w:val="20"/>
        </w:rPr>
        <w:t>Core Java OOPS</w:t>
      </w:r>
      <w:r w:rsidR="00A61C72">
        <w:rPr>
          <w:rFonts w:ascii="Cambria" w:hAnsi="Cambria" w:cstheme="minorHAnsi"/>
          <w:sz w:val="20"/>
          <w:szCs w:val="20"/>
        </w:rPr>
        <w:t xml:space="preserve"> concept, </w:t>
      </w:r>
      <w:r w:rsidR="00665053" w:rsidRPr="00665053">
        <w:rPr>
          <w:rFonts w:ascii="Cambria" w:hAnsi="Cambria" w:cstheme="minorHAnsi"/>
          <w:b/>
          <w:bCs/>
          <w:sz w:val="20"/>
          <w:szCs w:val="20"/>
        </w:rPr>
        <w:t>S</w:t>
      </w:r>
      <w:r w:rsidR="00665053">
        <w:rPr>
          <w:rFonts w:ascii="Cambria" w:hAnsi="Cambria" w:cstheme="minorHAnsi"/>
          <w:b/>
          <w:bCs/>
          <w:sz w:val="20"/>
          <w:szCs w:val="20"/>
        </w:rPr>
        <w:t>OAP</w:t>
      </w:r>
      <w:r w:rsidR="00665053">
        <w:rPr>
          <w:rFonts w:ascii="Cambria" w:hAnsi="Cambria" w:cstheme="minorHAnsi"/>
          <w:sz w:val="20"/>
          <w:szCs w:val="20"/>
        </w:rPr>
        <w:t xml:space="preserve"> &amp; </w:t>
      </w:r>
      <w:r w:rsidR="00665053" w:rsidRPr="00665053">
        <w:rPr>
          <w:rFonts w:ascii="Cambria" w:hAnsi="Cambria" w:cstheme="minorHAnsi"/>
          <w:b/>
          <w:bCs/>
          <w:sz w:val="20"/>
          <w:szCs w:val="20"/>
        </w:rPr>
        <w:t>REST</w:t>
      </w:r>
      <w:r>
        <w:rPr>
          <w:rFonts w:ascii="Cambria" w:hAnsi="Cambria" w:cstheme="minorHAnsi"/>
          <w:sz w:val="20"/>
          <w:szCs w:val="20"/>
        </w:rPr>
        <w:t xml:space="preserve"> </w:t>
      </w:r>
      <w:r w:rsidR="00665053">
        <w:rPr>
          <w:rFonts w:ascii="Cambria" w:hAnsi="Cambria" w:cstheme="minorHAnsi"/>
          <w:b/>
          <w:sz w:val="20"/>
          <w:szCs w:val="20"/>
        </w:rPr>
        <w:t>Web Services</w:t>
      </w:r>
    </w:p>
    <w:p w14:paraId="751DCA36" w14:textId="4C83F84C" w:rsidR="007B7E0B" w:rsidRDefault="007B7E0B" w:rsidP="00F3794C">
      <w:pPr>
        <w:pStyle w:val="ListParagraph"/>
        <w:numPr>
          <w:ilvl w:val="0"/>
          <w:numId w:val="1"/>
        </w:numPr>
        <w:spacing w:after="0" w:line="259" w:lineRule="auto"/>
        <w:contextualSpacing/>
        <w:rPr>
          <w:rFonts w:ascii="Cambria" w:hAnsi="Cambria" w:cstheme="minorHAnsi"/>
          <w:sz w:val="20"/>
          <w:szCs w:val="20"/>
        </w:rPr>
      </w:pPr>
      <w:r>
        <w:rPr>
          <w:rFonts w:ascii="Cambria" w:hAnsi="Cambria" w:cstheme="minorHAnsi"/>
          <w:sz w:val="20"/>
          <w:szCs w:val="20"/>
        </w:rPr>
        <w:t xml:space="preserve">Good knowledge in </w:t>
      </w:r>
      <w:r w:rsidR="00621AB3">
        <w:rPr>
          <w:rFonts w:ascii="Cambria" w:hAnsi="Cambria" w:cstheme="minorHAnsi"/>
          <w:b/>
          <w:bCs/>
          <w:sz w:val="20"/>
          <w:szCs w:val="20"/>
        </w:rPr>
        <w:t xml:space="preserve">SQL, </w:t>
      </w:r>
      <w:r w:rsidR="00665053">
        <w:rPr>
          <w:rFonts w:ascii="Cambria" w:hAnsi="Cambria" w:cstheme="minorHAnsi"/>
          <w:b/>
          <w:bCs/>
          <w:sz w:val="20"/>
          <w:szCs w:val="20"/>
        </w:rPr>
        <w:t>SOA</w:t>
      </w:r>
      <w:r w:rsidR="001729D2">
        <w:rPr>
          <w:rFonts w:ascii="Cambria" w:hAnsi="Cambria" w:cstheme="minorHAnsi"/>
          <w:b/>
          <w:bCs/>
          <w:sz w:val="20"/>
          <w:szCs w:val="20"/>
        </w:rPr>
        <w:t xml:space="preserve">, </w:t>
      </w:r>
      <w:r w:rsidR="00E732E8">
        <w:rPr>
          <w:rFonts w:ascii="Cambria" w:hAnsi="Cambria" w:cstheme="minorHAnsi"/>
          <w:sz w:val="20"/>
          <w:szCs w:val="20"/>
        </w:rPr>
        <w:t xml:space="preserve">and </w:t>
      </w:r>
      <w:r w:rsidRPr="00B24C4B">
        <w:rPr>
          <w:rFonts w:ascii="Cambria" w:hAnsi="Cambria" w:cstheme="minorHAnsi"/>
          <w:b/>
          <w:bCs/>
          <w:sz w:val="20"/>
          <w:szCs w:val="20"/>
        </w:rPr>
        <w:t>UNIX</w:t>
      </w:r>
      <w:r w:rsidR="00F53FA3">
        <w:rPr>
          <w:rFonts w:ascii="Cambria" w:hAnsi="Cambria" w:cstheme="minorHAnsi"/>
          <w:sz w:val="20"/>
          <w:szCs w:val="20"/>
        </w:rPr>
        <w:t xml:space="preserve"> Commands</w:t>
      </w:r>
      <w:r w:rsidR="00665053">
        <w:rPr>
          <w:rFonts w:ascii="Cambria" w:hAnsi="Cambria" w:cstheme="minorHAnsi"/>
          <w:sz w:val="20"/>
          <w:szCs w:val="20"/>
        </w:rPr>
        <w:t xml:space="preserve"> and </w:t>
      </w:r>
      <w:r w:rsidR="00665053" w:rsidRPr="00665053">
        <w:rPr>
          <w:rFonts w:ascii="Cambria" w:hAnsi="Cambria" w:cstheme="minorHAnsi"/>
          <w:b/>
          <w:bCs/>
          <w:sz w:val="20"/>
          <w:szCs w:val="20"/>
        </w:rPr>
        <w:t>Middleware</w:t>
      </w:r>
      <w:r w:rsidR="001729D2">
        <w:rPr>
          <w:rFonts w:ascii="Cambria" w:hAnsi="Cambria" w:cstheme="minorHAnsi"/>
          <w:b/>
          <w:bCs/>
          <w:sz w:val="20"/>
          <w:szCs w:val="20"/>
        </w:rPr>
        <w:t xml:space="preserve"> </w:t>
      </w:r>
      <w:r w:rsidR="001729D2" w:rsidRPr="001729D2">
        <w:rPr>
          <w:rFonts w:ascii="Cambria" w:hAnsi="Cambria" w:cstheme="minorHAnsi"/>
          <w:sz w:val="20"/>
          <w:szCs w:val="20"/>
        </w:rPr>
        <w:t>Architecture</w:t>
      </w:r>
      <w:r w:rsidR="00F53FA3">
        <w:rPr>
          <w:rFonts w:ascii="Cambria" w:hAnsi="Cambria" w:cstheme="minorHAnsi"/>
          <w:sz w:val="20"/>
          <w:szCs w:val="20"/>
        </w:rPr>
        <w:t>.</w:t>
      </w:r>
    </w:p>
    <w:p w14:paraId="12E365E4" w14:textId="689FC081" w:rsidR="00B24C4B" w:rsidRDefault="007B7E0B" w:rsidP="00F3794C">
      <w:pPr>
        <w:pStyle w:val="ListParagraph"/>
        <w:numPr>
          <w:ilvl w:val="0"/>
          <w:numId w:val="1"/>
        </w:numPr>
        <w:spacing w:after="0" w:line="259" w:lineRule="auto"/>
        <w:contextualSpacing/>
        <w:rPr>
          <w:rFonts w:ascii="Cambria" w:hAnsi="Cambria" w:cstheme="minorHAnsi"/>
          <w:sz w:val="20"/>
          <w:szCs w:val="20"/>
        </w:rPr>
      </w:pPr>
      <w:r>
        <w:rPr>
          <w:rFonts w:ascii="Cambria" w:hAnsi="Cambria" w:cstheme="minorHAnsi"/>
          <w:sz w:val="20"/>
          <w:szCs w:val="20"/>
        </w:rPr>
        <w:t xml:space="preserve">Having experience in the tool </w:t>
      </w:r>
      <w:r w:rsidR="00B916BF">
        <w:rPr>
          <w:rFonts w:ascii="Cambria" w:hAnsi="Cambria" w:cstheme="minorHAnsi"/>
          <w:sz w:val="20"/>
          <w:szCs w:val="20"/>
        </w:rPr>
        <w:t xml:space="preserve">of </w:t>
      </w:r>
      <w:r w:rsidR="00B916BF" w:rsidRPr="00B916BF">
        <w:rPr>
          <w:rFonts w:ascii="Cambria" w:hAnsi="Cambria" w:cstheme="minorHAnsi"/>
          <w:b/>
          <w:bCs/>
          <w:sz w:val="20"/>
          <w:szCs w:val="20"/>
        </w:rPr>
        <w:t>GIT</w:t>
      </w:r>
      <w:r w:rsidR="00F53FA3">
        <w:rPr>
          <w:rFonts w:ascii="Cambria" w:hAnsi="Cambria" w:cstheme="minorHAnsi"/>
          <w:b/>
          <w:bCs/>
          <w:sz w:val="20"/>
          <w:szCs w:val="20"/>
        </w:rPr>
        <w:t>,</w:t>
      </w:r>
      <w:r w:rsidRPr="00B24C4B">
        <w:rPr>
          <w:rFonts w:ascii="Cambria" w:hAnsi="Cambria" w:cstheme="minorHAnsi"/>
          <w:b/>
          <w:bCs/>
          <w:sz w:val="20"/>
          <w:szCs w:val="20"/>
        </w:rPr>
        <w:t xml:space="preserve"> Jenkins</w:t>
      </w:r>
      <w:r w:rsidR="00621AB3">
        <w:rPr>
          <w:rFonts w:ascii="Cambria" w:hAnsi="Cambria" w:cstheme="minorHAnsi"/>
          <w:b/>
          <w:bCs/>
          <w:sz w:val="20"/>
          <w:szCs w:val="20"/>
        </w:rPr>
        <w:t>,</w:t>
      </w:r>
      <w:r w:rsidR="00B916BF">
        <w:rPr>
          <w:rFonts w:ascii="Cambria" w:hAnsi="Cambria" w:cstheme="minorHAnsi"/>
          <w:b/>
          <w:bCs/>
          <w:sz w:val="20"/>
          <w:szCs w:val="20"/>
        </w:rPr>
        <w:t xml:space="preserve"> RIT</w:t>
      </w:r>
      <w:r w:rsidR="00665053">
        <w:rPr>
          <w:rFonts w:ascii="Cambria" w:hAnsi="Cambria" w:cstheme="minorHAnsi"/>
          <w:b/>
          <w:bCs/>
          <w:sz w:val="20"/>
          <w:szCs w:val="20"/>
        </w:rPr>
        <w:t>,</w:t>
      </w:r>
      <w:r w:rsidR="00665053" w:rsidRPr="00665053">
        <w:rPr>
          <w:rFonts w:ascii="Cambria" w:hAnsi="Cambria" w:cstheme="minorHAnsi"/>
          <w:b/>
          <w:bCs/>
          <w:sz w:val="20"/>
          <w:szCs w:val="20"/>
        </w:rPr>
        <w:t xml:space="preserve"> </w:t>
      </w:r>
      <w:r w:rsidR="00665053">
        <w:rPr>
          <w:rFonts w:ascii="Cambria" w:hAnsi="Cambria" w:cstheme="minorHAnsi"/>
          <w:b/>
          <w:bCs/>
          <w:sz w:val="20"/>
          <w:szCs w:val="20"/>
        </w:rPr>
        <w:t xml:space="preserve">IBM UCD, </w:t>
      </w:r>
      <w:proofErr w:type="gramStart"/>
      <w:r w:rsidR="00665053">
        <w:rPr>
          <w:rFonts w:ascii="Cambria" w:hAnsi="Cambria" w:cstheme="minorHAnsi"/>
          <w:b/>
          <w:bCs/>
          <w:sz w:val="20"/>
          <w:szCs w:val="20"/>
        </w:rPr>
        <w:t>Jira</w:t>
      </w:r>
      <w:proofErr w:type="gramEnd"/>
      <w:r w:rsidR="00665053">
        <w:rPr>
          <w:rFonts w:ascii="Cambria" w:hAnsi="Cambria" w:cstheme="minorHAnsi"/>
          <w:b/>
          <w:bCs/>
          <w:sz w:val="20"/>
          <w:szCs w:val="20"/>
        </w:rPr>
        <w:t xml:space="preserve"> </w:t>
      </w:r>
      <w:r w:rsidR="00621AB3" w:rsidRPr="00621AB3">
        <w:rPr>
          <w:rFonts w:ascii="Cambria" w:hAnsi="Cambria" w:cstheme="minorHAnsi"/>
          <w:sz w:val="20"/>
          <w:szCs w:val="20"/>
        </w:rPr>
        <w:t>and</w:t>
      </w:r>
      <w:r w:rsidR="00665053">
        <w:rPr>
          <w:rFonts w:ascii="Cambria" w:hAnsi="Cambria" w:cstheme="minorHAnsi"/>
          <w:b/>
          <w:bCs/>
          <w:sz w:val="20"/>
          <w:szCs w:val="20"/>
        </w:rPr>
        <w:t xml:space="preserve"> Bit Bucket</w:t>
      </w:r>
      <w:r w:rsidR="00B86EBB">
        <w:rPr>
          <w:rFonts w:ascii="Cambria" w:hAnsi="Cambria" w:cstheme="minorHAnsi"/>
          <w:b/>
          <w:bCs/>
          <w:sz w:val="20"/>
          <w:szCs w:val="20"/>
        </w:rPr>
        <w:t>.</w:t>
      </w:r>
    </w:p>
    <w:p w14:paraId="72FBB73F" w14:textId="55C2C3B2" w:rsidR="00B86EBB" w:rsidRPr="00993CD3" w:rsidRDefault="00B24C4B" w:rsidP="00B86EBB">
      <w:pPr>
        <w:pStyle w:val="ListParagraph"/>
        <w:numPr>
          <w:ilvl w:val="0"/>
          <w:numId w:val="1"/>
        </w:numPr>
        <w:spacing w:after="0" w:line="259" w:lineRule="auto"/>
        <w:contextualSpacing/>
        <w:rPr>
          <w:rFonts w:ascii="Cambria" w:hAnsi="Cambria" w:cstheme="minorHAnsi"/>
          <w:sz w:val="20"/>
          <w:szCs w:val="20"/>
        </w:rPr>
      </w:pPr>
      <w:r w:rsidRPr="00B86EBB">
        <w:rPr>
          <w:rFonts w:ascii="Cambria" w:hAnsi="Cambria" w:cstheme="minorHAnsi"/>
          <w:sz w:val="20"/>
          <w:szCs w:val="20"/>
        </w:rPr>
        <w:t xml:space="preserve">Experience in web technologies </w:t>
      </w:r>
      <w:r w:rsidR="00B916BF" w:rsidRPr="00B86EBB">
        <w:rPr>
          <w:rFonts w:ascii="Cambria" w:hAnsi="Cambria" w:cstheme="minorHAnsi"/>
          <w:sz w:val="20"/>
          <w:szCs w:val="20"/>
        </w:rPr>
        <w:t>like</w:t>
      </w:r>
      <w:r w:rsidRPr="00B86EBB">
        <w:rPr>
          <w:rFonts w:ascii="Cambria" w:hAnsi="Cambria" w:cstheme="minorHAnsi"/>
          <w:b/>
          <w:bCs/>
          <w:sz w:val="20"/>
          <w:szCs w:val="20"/>
        </w:rPr>
        <w:t xml:space="preserve"> </w:t>
      </w:r>
      <w:r w:rsidR="00B53124">
        <w:rPr>
          <w:rFonts w:ascii="Cambria" w:hAnsi="Cambria" w:cstheme="minorHAnsi"/>
          <w:b/>
          <w:bCs/>
          <w:sz w:val="20"/>
          <w:szCs w:val="20"/>
        </w:rPr>
        <w:t>WSDL,</w:t>
      </w:r>
      <w:r w:rsidR="00B53124" w:rsidRPr="00B86EBB">
        <w:rPr>
          <w:rFonts w:ascii="Cambria" w:hAnsi="Cambria" w:cstheme="minorHAnsi"/>
          <w:b/>
          <w:bCs/>
          <w:sz w:val="20"/>
          <w:szCs w:val="20"/>
        </w:rPr>
        <w:t xml:space="preserve"> XML</w:t>
      </w:r>
      <w:r w:rsidR="00B86EBB">
        <w:rPr>
          <w:rFonts w:ascii="Cambria" w:hAnsi="Cambria" w:cstheme="minorHAnsi"/>
          <w:b/>
          <w:bCs/>
          <w:sz w:val="20"/>
          <w:szCs w:val="20"/>
        </w:rPr>
        <w:t xml:space="preserve">, </w:t>
      </w:r>
      <w:proofErr w:type="gramStart"/>
      <w:r w:rsidR="00B86EBB" w:rsidRPr="00B86EBB">
        <w:rPr>
          <w:rFonts w:ascii="Cambria" w:hAnsi="Cambria" w:cstheme="minorHAnsi"/>
          <w:b/>
          <w:bCs/>
          <w:sz w:val="20"/>
          <w:szCs w:val="20"/>
        </w:rPr>
        <w:t>JSON</w:t>
      </w:r>
      <w:proofErr w:type="gramEnd"/>
      <w:r w:rsidR="00E732E8" w:rsidRPr="00B86EBB">
        <w:rPr>
          <w:rFonts w:ascii="Cambria" w:hAnsi="Cambria" w:cstheme="minorHAnsi"/>
          <w:b/>
          <w:bCs/>
          <w:sz w:val="20"/>
          <w:szCs w:val="20"/>
        </w:rPr>
        <w:t xml:space="preserve"> </w:t>
      </w:r>
      <w:r w:rsidR="00B86EBB" w:rsidRPr="00E732E8">
        <w:rPr>
          <w:rFonts w:ascii="Cambria" w:hAnsi="Cambria" w:cstheme="minorHAnsi"/>
          <w:sz w:val="20"/>
          <w:szCs w:val="20"/>
        </w:rPr>
        <w:t>and</w:t>
      </w:r>
      <w:r w:rsidR="00B86EBB">
        <w:rPr>
          <w:rFonts w:ascii="Cambria" w:hAnsi="Cambria" w:cstheme="minorHAnsi"/>
          <w:b/>
          <w:bCs/>
          <w:sz w:val="20"/>
          <w:szCs w:val="20"/>
        </w:rPr>
        <w:t xml:space="preserve"> </w:t>
      </w:r>
      <w:r w:rsidR="00B86EBB" w:rsidRPr="00B24C4B">
        <w:rPr>
          <w:rFonts w:ascii="Cambria" w:hAnsi="Cambria" w:cstheme="minorHAnsi"/>
          <w:b/>
          <w:bCs/>
          <w:sz w:val="20"/>
          <w:szCs w:val="20"/>
        </w:rPr>
        <w:t>SOAP</w:t>
      </w:r>
      <w:r w:rsidR="00B86EBB">
        <w:rPr>
          <w:rFonts w:ascii="Cambria" w:hAnsi="Cambria" w:cstheme="minorHAnsi"/>
          <w:b/>
          <w:bCs/>
          <w:sz w:val="20"/>
          <w:szCs w:val="20"/>
        </w:rPr>
        <w:t>.</w:t>
      </w:r>
    </w:p>
    <w:p w14:paraId="0D5268BD" w14:textId="406FB017" w:rsidR="00993CD3" w:rsidRPr="00993CD3" w:rsidRDefault="00993CD3" w:rsidP="00993CD3">
      <w:pPr>
        <w:pStyle w:val="ListParagraph"/>
        <w:numPr>
          <w:ilvl w:val="0"/>
          <w:numId w:val="1"/>
        </w:numPr>
        <w:spacing w:after="0" w:line="259" w:lineRule="auto"/>
        <w:contextualSpacing/>
        <w:rPr>
          <w:rFonts w:ascii="Cambria" w:hAnsi="Cambria" w:cstheme="minorHAnsi"/>
          <w:sz w:val="20"/>
          <w:szCs w:val="20"/>
        </w:rPr>
      </w:pPr>
      <w:r>
        <w:rPr>
          <w:rFonts w:ascii="Cambria" w:hAnsi="Cambria" w:cstheme="minorHAnsi"/>
          <w:sz w:val="20"/>
          <w:szCs w:val="20"/>
        </w:rPr>
        <w:t xml:space="preserve">Good understanding of </w:t>
      </w:r>
      <w:r w:rsidRPr="00532542">
        <w:rPr>
          <w:rFonts w:ascii="Cambria" w:hAnsi="Cambria" w:cstheme="minorHAnsi"/>
          <w:b/>
          <w:bCs/>
          <w:sz w:val="20"/>
          <w:szCs w:val="20"/>
        </w:rPr>
        <w:t>HTTP</w:t>
      </w:r>
      <w:r>
        <w:rPr>
          <w:rFonts w:ascii="Cambria" w:hAnsi="Cambria" w:cstheme="minorHAnsi"/>
          <w:sz w:val="20"/>
          <w:szCs w:val="20"/>
        </w:rPr>
        <w:t xml:space="preserve">, </w:t>
      </w:r>
      <w:r w:rsidRPr="00532542">
        <w:rPr>
          <w:rFonts w:ascii="Cambria" w:hAnsi="Cambria" w:cstheme="minorHAnsi"/>
          <w:b/>
          <w:bCs/>
          <w:sz w:val="20"/>
          <w:szCs w:val="20"/>
        </w:rPr>
        <w:t>HTTPS</w:t>
      </w:r>
      <w:r w:rsidR="00532542">
        <w:rPr>
          <w:rFonts w:ascii="Cambria" w:hAnsi="Cambria" w:cstheme="minorHAnsi"/>
          <w:sz w:val="20"/>
          <w:szCs w:val="20"/>
        </w:rPr>
        <w:t xml:space="preserve"> and </w:t>
      </w:r>
      <w:r w:rsidR="00532542" w:rsidRPr="00532542">
        <w:rPr>
          <w:rFonts w:ascii="Cambria" w:hAnsi="Cambria" w:cstheme="minorHAnsi"/>
          <w:b/>
          <w:bCs/>
          <w:sz w:val="20"/>
          <w:szCs w:val="20"/>
        </w:rPr>
        <w:t>MQ</w:t>
      </w:r>
      <w:r w:rsidR="00532542">
        <w:rPr>
          <w:rFonts w:ascii="Cambria" w:hAnsi="Cambria" w:cstheme="minorHAnsi"/>
          <w:sz w:val="20"/>
          <w:szCs w:val="20"/>
        </w:rPr>
        <w:t xml:space="preserve"> protocol.</w:t>
      </w:r>
    </w:p>
    <w:p w14:paraId="03E615B7" w14:textId="3DB1D47D" w:rsidR="00B24C4B" w:rsidRPr="00B86EBB" w:rsidRDefault="00B24C4B" w:rsidP="00B86EBB">
      <w:pPr>
        <w:pStyle w:val="ListParagraph"/>
        <w:spacing w:after="0" w:line="259" w:lineRule="auto"/>
        <w:contextualSpacing/>
        <w:rPr>
          <w:rFonts w:ascii="Cambria" w:hAnsi="Cambria" w:cstheme="minorHAnsi"/>
          <w:sz w:val="20"/>
          <w:szCs w:val="20"/>
        </w:rPr>
      </w:pPr>
    </w:p>
    <w:p w14:paraId="2CDBC0A8" w14:textId="77777777" w:rsidR="00901BE4" w:rsidRPr="00AF4E8E" w:rsidRDefault="00AF4E8E" w:rsidP="00CE6C8A">
      <w:pPr>
        <w:shd w:val="clear" w:color="auto" w:fill="1F4E79" w:themeFill="accent1" w:themeFillShade="80"/>
        <w:suppressAutoHyphens w:val="0"/>
        <w:rPr>
          <w:rFonts w:ascii="Cambria" w:hAnsi="Cambria" w:cstheme="minorHAnsi"/>
          <w:b/>
          <w:color w:val="FFFFFF" w:themeColor="background1"/>
          <w:sz w:val="20"/>
          <w:szCs w:val="20"/>
        </w:rPr>
      </w:pPr>
      <w:r w:rsidRPr="00AF4E8E">
        <w:rPr>
          <w:rFonts w:ascii="Cambria" w:hAnsi="Cambria" w:cstheme="minorHAnsi"/>
          <w:b/>
          <w:color w:val="FFFFFF" w:themeColor="background1"/>
          <w:sz w:val="20"/>
          <w:szCs w:val="20"/>
        </w:rPr>
        <w:t xml:space="preserve">AGILE PROCESS </w:t>
      </w:r>
    </w:p>
    <w:p w14:paraId="057AC932" w14:textId="77777777" w:rsidR="00901BE4" w:rsidRPr="00CE6C8A" w:rsidRDefault="00901BE4" w:rsidP="00F3794C">
      <w:pPr>
        <w:pStyle w:val="ListParagraph"/>
        <w:numPr>
          <w:ilvl w:val="0"/>
          <w:numId w:val="2"/>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Attending daily </w:t>
      </w:r>
      <w:r w:rsidR="005A202C">
        <w:rPr>
          <w:rFonts w:ascii="Cambria" w:hAnsi="Cambria" w:cstheme="minorHAnsi"/>
          <w:b/>
          <w:sz w:val="20"/>
          <w:szCs w:val="20"/>
        </w:rPr>
        <w:t>S</w:t>
      </w:r>
      <w:r w:rsidRPr="00CE6C8A">
        <w:rPr>
          <w:rFonts w:ascii="Cambria" w:hAnsi="Cambria" w:cstheme="minorHAnsi"/>
          <w:b/>
          <w:sz w:val="20"/>
          <w:szCs w:val="20"/>
        </w:rPr>
        <w:t>tandup meetings</w:t>
      </w:r>
    </w:p>
    <w:p w14:paraId="528546AC" w14:textId="77777777" w:rsidR="00901BE4" w:rsidRPr="00CE6C8A" w:rsidRDefault="00901BE4" w:rsidP="00F3794C">
      <w:pPr>
        <w:pStyle w:val="ListParagraph"/>
        <w:numPr>
          <w:ilvl w:val="0"/>
          <w:numId w:val="2"/>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Attending </w:t>
      </w:r>
      <w:r w:rsidR="005A202C">
        <w:rPr>
          <w:rFonts w:ascii="Cambria" w:hAnsi="Cambria" w:cstheme="minorHAnsi"/>
          <w:b/>
          <w:sz w:val="20"/>
          <w:szCs w:val="20"/>
        </w:rPr>
        <w:t>S</w:t>
      </w:r>
      <w:r w:rsidRPr="00CE6C8A">
        <w:rPr>
          <w:rFonts w:ascii="Cambria" w:hAnsi="Cambria" w:cstheme="minorHAnsi"/>
          <w:b/>
          <w:sz w:val="20"/>
          <w:szCs w:val="20"/>
        </w:rPr>
        <w:t>crum meetings</w:t>
      </w:r>
    </w:p>
    <w:p w14:paraId="5DF52793" w14:textId="77777777" w:rsidR="00901BE4" w:rsidRPr="00315115" w:rsidRDefault="00901BE4" w:rsidP="00F3794C">
      <w:pPr>
        <w:pStyle w:val="ListParagraph"/>
        <w:numPr>
          <w:ilvl w:val="0"/>
          <w:numId w:val="2"/>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Understanding </w:t>
      </w:r>
      <w:r w:rsidR="005A202C">
        <w:rPr>
          <w:rFonts w:ascii="Cambria" w:hAnsi="Cambria" w:cstheme="minorHAnsi"/>
          <w:b/>
          <w:sz w:val="20"/>
          <w:szCs w:val="20"/>
        </w:rPr>
        <w:t>U</w:t>
      </w:r>
      <w:r w:rsidRPr="00CE6C8A">
        <w:rPr>
          <w:rFonts w:ascii="Cambria" w:hAnsi="Cambria" w:cstheme="minorHAnsi"/>
          <w:b/>
          <w:sz w:val="20"/>
          <w:szCs w:val="20"/>
        </w:rPr>
        <w:t>ser stories and preparing test cases</w:t>
      </w:r>
    </w:p>
    <w:p w14:paraId="20FC0C3E" w14:textId="77777777" w:rsidR="00315115" w:rsidRPr="00CE6C8A" w:rsidRDefault="00315115" w:rsidP="00315115">
      <w:pPr>
        <w:pStyle w:val="ListParagraph"/>
        <w:spacing w:after="0" w:line="259" w:lineRule="auto"/>
        <w:contextualSpacing/>
        <w:rPr>
          <w:rFonts w:ascii="Cambria" w:hAnsi="Cambria" w:cstheme="minorHAnsi"/>
          <w:sz w:val="20"/>
          <w:szCs w:val="20"/>
        </w:rPr>
      </w:pPr>
    </w:p>
    <w:p w14:paraId="006E7833" w14:textId="77777777" w:rsidR="00901BE4" w:rsidRPr="00AF4E8E" w:rsidRDefault="00AF4E8E" w:rsidP="00CE6C8A">
      <w:pPr>
        <w:shd w:val="clear" w:color="auto" w:fill="1F4E79" w:themeFill="accent1" w:themeFillShade="80"/>
        <w:suppressAutoHyphens w:val="0"/>
        <w:rPr>
          <w:rFonts w:ascii="Cambria" w:hAnsi="Cambria" w:cstheme="minorHAnsi"/>
          <w:b/>
          <w:color w:val="FFFFFF" w:themeColor="background1"/>
          <w:sz w:val="20"/>
          <w:szCs w:val="20"/>
        </w:rPr>
      </w:pPr>
      <w:r w:rsidRPr="00AF4E8E">
        <w:rPr>
          <w:rFonts w:ascii="Cambria" w:hAnsi="Cambria" w:cstheme="minorHAnsi"/>
          <w:b/>
          <w:color w:val="FFFFFF" w:themeColor="background1"/>
          <w:sz w:val="20"/>
          <w:szCs w:val="20"/>
        </w:rPr>
        <w:t xml:space="preserve">AUTOMATION TESTING USING </w:t>
      </w:r>
      <w:r w:rsidR="00B82645" w:rsidRPr="00AF4E8E">
        <w:rPr>
          <w:rFonts w:ascii="Cambria" w:hAnsi="Cambria" w:cstheme="minorHAnsi"/>
          <w:b/>
          <w:color w:val="FFFFFF" w:themeColor="background1"/>
          <w:sz w:val="20"/>
          <w:szCs w:val="20"/>
        </w:rPr>
        <w:t xml:space="preserve">SELENIUM WEBDRIVER </w:t>
      </w:r>
      <w:r w:rsidR="00B82645">
        <w:rPr>
          <w:rFonts w:ascii="Cambria" w:hAnsi="Cambria" w:cstheme="minorHAnsi"/>
          <w:b/>
          <w:color w:val="FFFFFF" w:themeColor="background1"/>
          <w:sz w:val="20"/>
          <w:szCs w:val="20"/>
        </w:rPr>
        <w:t>&amp; RATIONAL INTEGRATION TESTER</w:t>
      </w:r>
    </w:p>
    <w:p w14:paraId="2905EF8E" w14:textId="23999829" w:rsidR="00AC41E2" w:rsidRPr="00AC41E2" w:rsidRDefault="00B430D5" w:rsidP="00F3794C">
      <w:pPr>
        <w:pStyle w:val="ListParagraph"/>
        <w:numPr>
          <w:ilvl w:val="0"/>
          <w:numId w:val="3"/>
        </w:numPr>
        <w:spacing w:after="0" w:line="259" w:lineRule="auto"/>
        <w:contextualSpacing/>
        <w:rPr>
          <w:rFonts w:ascii="Cambria" w:hAnsi="Cambria" w:cstheme="minorHAnsi"/>
          <w:b/>
          <w:sz w:val="20"/>
          <w:szCs w:val="20"/>
        </w:rPr>
      </w:pPr>
      <w:r>
        <w:rPr>
          <w:rFonts w:ascii="Cambria" w:hAnsi="Cambria" w:cstheme="minorHAnsi"/>
          <w:b/>
          <w:sz w:val="20"/>
          <w:szCs w:val="20"/>
        </w:rPr>
        <w:t xml:space="preserve">Plan, Design, </w:t>
      </w:r>
      <w:r w:rsidR="00AC41E2" w:rsidRPr="00CE6C8A">
        <w:rPr>
          <w:rFonts w:ascii="Cambria" w:hAnsi="Cambria" w:cstheme="minorHAnsi"/>
          <w:b/>
          <w:sz w:val="20"/>
          <w:szCs w:val="20"/>
        </w:rPr>
        <w:t>Write/Review/</w:t>
      </w:r>
      <w:r>
        <w:rPr>
          <w:rFonts w:ascii="Cambria" w:hAnsi="Cambria" w:cstheme="minorHAnsi"/>
          <w:b/>
          <w:sz w:val="20"/>
          <w:szCs w:val="20"/>
        </w:rPr>
        <w:t>Automate/</w:t>
      </w:r>
      <w:r w:rsidR="00AC41E2" w:rsidRPr="00CE6C8A">
        <w:rPr>
          <w:rFonts w:ascii="Cambria" w:hAnsi="Cambria" w:cstheme="minorHAnsi"/>
          <w:b/>
          <w:sz w:val="20"/>
          <w:szCs w:val="20"/>
        </w:rPr>
        <w:t xml:space="preserve">Execute Test </w:t>
      </w:r>
      <w:r w:rsidR="001729D2" w:rsidRPr="00CE6C8A">
        <w:rPr>
          <w:rFonts w:ascii="Cambria" w:hAnsi="Cambria" w:cstheme="minorHAnsi"/>
          <w:b/>
          <w:sz w:val="20"/>
          <w:szCs w:val="20"/>
        </w:rPr>
        <w:t>cases.</w:t>
      </w:r>
    </w:p>
    <w:p w14:paraId="63C3E8CF" w14:textId="3508D818" w:rsidR="00901BE4" w:rsidRPr="00CE6C8A" w:rsidRDefault="00901BE4" w:rsidP="00F3794C">
      <w:pPr>
        <w:pStyle w:val="ListParagraph"/>
        <w:numPr>
          <w:ilvl w:val="0"/>
          <w:numId w:val="3"/>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Excellent in developing </w:t>
      </w:r>
      <w:r w:rsidR="00B430D5">
        <w:rPr>
          <w:rFonts w:ascii="Cambria" w:hAnsi="Cambria" w:cstheme="minorHAnsi"/>
          <w:sz w:val="20"/>
          <w:szCs w:val="20"/>
        </w:rPr>
        <w:t xml:space="preserve">automation </w:t>
      </w:r>
      <w:r w:rsidR="001729D2" w:rsidRPr="00CE6C8A">
        <w:rPr>
          <w:rFonts w:ascii="Cambria" w:hAnsi="Cambria" w:cstheme="minorHAnsi"/>
          <w:b/>
          <w:sz w:val="20"/>
          <w:szCs w:val="20"/>
        </w:rPr>
        <w:t>framework.</w:t>
      </w:r>
    </w:p>
    <w:p w14:paraId="6DC74AD0" w14:textId="77777777" w:rsidR="00901BE4" w:rsidRPr="00CE6C8A" w:rsidRDefault="00901BE4" w:rsidP="00F3794C">
      <w:pPr>
        <w:pStyle w:val="ListParagraph"/>
        <w:numPr>
          <w:ilvl w:val="0"/>
          <w:numId w:val="3"/>
        </w:numPr>
        <w:spacing w:after="0" w:line="259" w:lineRule="auto"/>
        <w:contextualSpacing/>
        <w:rPr>
          <w:rFonts w:ascii="Cambria" w:hAnsi="Cambria" w:cstheme="minorHAnsi"/>
          <w:sz w:val="20"/>
          <w:szCs w:val="20"/>
        </w:rPr>
      </w:pPr>
      <w:r w:rsidRPr="00CE6C8A">
        <w:rPr>
          <w:rFonts w:ascii="Cambria" w:hAnsi="Cambria" w:cstheme="minorHAnsi"/>
          <w:sz w:val="20"/>
          <w:szCs w:val="20"/>
        </w:rPr>
        <w:t>Extensively worked with</w:t>
      </w:r>
      <w:r w:rsidR="009B4249">
        <w:rPr>
          <w:rFonts w:ascii="Cambria" w:hAnsi="Cambria" w:cstheme="minorHAnsi"/>
          <w:sz w:val="20"/>
          <w:szCs w:val="20"/>
        </w:rPr>
        <w:t xml:space="preserve"> </w:t>
      </w:r>
      <w:r w:rsidR="003E11DB">
        <w:rPr>
          <w:rFonts w:ascii="Cambria" w:hAnsi="Cambria" w:cstheme="minorHAnsi"/>
          <w:b/>
          <w:sz w:val="20"/>
          <w:szCs w:val="20"/>
        </w:rPr>
        <w:t>JU</w:t>
      </w:r>
      <w:r w:rsidR="009B4249" w:rsidRPr="009B4249">
        <w:rPr>
          <w:rFonts w:ascii="Cambria" w:hAnsi="Cambria" w:cstheme="minorHAnsi"/>
          <w:b/>
          <w:sz w:val="20"/>
          <w:szCs w:val="20"/>
        </w:rPr>
        <w:t>nit</w:t>
      </w:r>
    </w:p>
    <w:p w14:paraId="118E0E98" w14:textId="77777777" w:rsidR="00901BE4" w:rsidRPr="00CE6C8A" w:rsidRDefault="00901BE4" w:rsidP="00F3794C">
      <w:pPr>
        <w:pStyle w:val="ListParagraph"/>
        <w:numPr>
          <w:ilvl w:val="0"/>
          <w:numId w:val="3"/>
        </w:numPr>
        <w:spacing w:after="0" w:line="259" w:lineRule="auto"/>
        <w:contextualSpacing/>
        <w:rPr>
          <w:rFonts w:ascii="Cambria" w:hAnsi="Cambria" w:cstheme="minorHAnsi"/>
          <w:sz w:val="20"/>
          <w:szCs w:val="20"/>
        </w:rPr>
      </w:pPr>
      <w:r w:rsidRPr="00CE6C8A">
        <w:rPr>
          <w:rFonts w:ascii="Cambria" w:hAnsi="Cambria" w:cstheme="minorHAnsi"/>
          <w:b/>
          <w:sz w:val="20"/>
          <w:szCs w:val="20"/>
        </w:rPr>
        <w:t>Developing properties files</w:t>
      </w:r>
      <w:r w:rsidRPr="00CE6C8A">
        <w:rPr>
          <w:rFonts w:ascii="Cambria" w:hAnsi="Cambria" w:cstheme="minorHAnsi"/>
          <w:sz w:val="20"/>
          <w:szCs w:val="20"/>
        </w:rPr>
        <w:t xml:space="preserve"> and reading the content from properties files</w:t>
      </w:r>
    </w:p>
    <w:p w14:paraId="11D2889B" w14:textId="77777777" w:rsidR="00901BE4" w:rsidRPr="00CE6C8A" w:rsidRDefault="00901BE4" w:rsidP="00F3794C">
      <w:pPr>
        <w:pStyle w:val="ListParagraph"/>
        <w:numPr>
          <w:ilvl w:val="0"/>
          <w:numId w:val="3"/>
        </w:numPr>
        <w:spacing w:after="0" w:line="259" w:lineRule="auto"/>
        <w:contextualSpacing/>
        <w:rPr>
          <w:rFonts w:ascii="Cambria" w:hAnsi="Cambria" w:cstheme="minorHAnsi"/>
          <w:b/>
          <w:sz w:val="20"/>
          <w:szCs w:val="20"/>
        </w:rPr>
      </w:pPr>
      <w:r w:rsidRPr="00AC41E2">
        <w:rPr>
          <w:rFonts w:ascii="Cambria" w:hAnsi="Cambria" w:cstheme="minorHAnsi"/>
          <w:sz w:val="20"/>
          <w:szCs w:val="20"/>
        </w:rPr>
        <w:t>Reading data from excel using</w:t>
      </w:r>
      <w:r w:rsidRPr="00CE6C8A">
        <w:rPr>
          <w:rFonts w:ascii="Cambria" w:hAnsi="Cambria" w:cstheme="minorHAnsi"/>
          <w:b/>
          <w:sz w:val="20"/>
          <w:szCs w:val="20"/>
        </w:rPr>
        <w:t xml:space="preserve"> POI API</w:t>
      </w:r>
    </w:p>
    <w:p w14:paraId="54CF5C4D" w14:textId="13516D53" w:rsidR="00901BE4" w:rsidRPr="00CE6C8A" w:rsidRDefault="00901BE4" w:rsidP="00F3794C">
      <w:pPr>
        <w:pStyle w:val="ListParagraph"/>
        <w:numPr>
          <w:ilvl w:val="0"/>
          <w:numId w:val="3"/>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Generating </w:t>
      </w:r>
      <w:r w:rsidR="003E11DB">
        <w:rPr>
          <w:rFonts w:ascii="Cambria" w:hAnsi="Cambria" w:cstheme="minorHAnsi"/>
          <w:b/>
          <w:sz w:val="20"/>
          <w:szCs w:val="20"/>
        </w:rPr>
        <w:t>H</w:t>
      </w:r>
      <w:r w:rsidR="00AC41E2">
        <w:rPr>
          <w:rFonts w:ascii="Cambria" w:hAnsi="Cambria" w:cstheme="minorHAnsi"/>
          <w:b/>
          <w:sz w:val="20"/>
          <w:szCs w:val="20"/>
        </w:rPr>
        <w:t>TML</w:t>
      </w:r>
      <w:r w:rsidRPr="00CE6C8A">
        <w:rPr>
          <w:rFonts w:ascii="Cambria" w:hAnsi="Cambria" w:cstheme="minorHAnsi"/>
          <w:b/>
          <w:sz w:val="20"/>
          <w:szCs w:val="20"/>
        </w:rPr>
        <w:t xml:space="preserve"> based </w:t>
      </w:r>
      <w:r w:rsidR="001729D2" w:rsidRPr="00CE6C8A">
        <w:rPr>
          <w:rFonts w:ascii="Cambria" w:hAnsi="Cambria" w:cstheme="minorHAnsi"/>
          <w:b/>
          <w:sz w:val="20"/>
          <w:szCs w:val="20"/>
        </w:rPr>
        <w:t>reports.</w:t>
      </w:r>
    </w:p>
    <w:p w14:paraId="3214E671" w14:textId="19E1AC79" w:rsidR="00901BE4" w:rsidRPr="00CE6C8A" w:rsidRDefault="00901BE4" w:rsidP="00F3794C">
      <w:pPr>
        <w:pStyle w:val="ListParagraph"/>
        <w:numPr>
          <w:ilvl w:val="0"/>
          <w:numId w:val="3"/>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Identifying objects based on </w:t>
      </w:r>
      <w:r w:rsidR="003E11DB">
        <w:rPr>
          <w:rFonts w:ascii="Cambria" w:hAnsi="Cambria" w:cstheme="minorHAnsi"/>
          <w:b/>
          <w:sz w:val="20"/>
          <w:szCs w:val="20"/>
        </w:rPr>
        <w:t>X</w:t>
      </w:r>
      <w:r w:rsidR="00296F1E">
        <w:rPr>
          <w:rFonts w:ascii="Cambria" w:hAnsi="Cambria" w:cstheme="minorHAnsi"/>
          <w:b/>
          <w:sz w:val="20"/>
          <w:szCs w:val="20"/>
        </w:rPr>
        <w:t>PATH</w:t>
      </w:r>
      <w:r w:rsidRPr="00CE6C8A">
        <w:rPr>
          <w:rFonts w:ascii="Cambria" w:hAnsi="Cambria" w:cstheme="minorHAnsi"/>
          <w:b/>
          <w:sz w:val="20"/>
          <w:szCs w:val="20"/>
        </w:rPr>
        <w:t>, id, name</w:t>
      </w:r>
      <w:r w:rsidRPr="00CE6C8A">
        <w:rPr>
          <w:rFonts w:ascii="Cambria" w:hAnsi="Cambria" w:cstheme="minorHAnsi"/>
          <w:sz w:val="20"/>
          <w:szCs w:val="20"/>
        </w:rPr>
        <w:t xml:space="preserve"> etc.</w:t>
      </w:r>
    </w:p>
    <w:p w14:paraId="66D9492D" w14:textId="77777777" w:rsidR="00901BE4" w:rsidRDefault="00901BE4" w:rsidP="00F3794C">
      <w:pPr>
        <w:pStyle w:val="ListParagraph"/>
        <w:numPr>
          <w:ilvl w:val="0"/>
          <w:numId w:val="3"/>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Handling </w:t>
      </w:r>
      <w:r w:rsidRPr="00CE6C8A">
        <w:rPr>
          <w:rFonts w:ascii="Cambria" w:hAnsi="Cambria" w:cstheme="minorHAnsi"/>
          <w:b/>
          <w:sz w:val="20"/>
          <w:szCs w:val="20"/>
        </w:rPr>
        <w:t>multiple browsers, alert boxes etc</w:t>
      </w:r>
      <w:r w:rsidRPr="00CE6C8A">
        <w:rPr>
          <w:rFonts w:ascii="Cambria" w:hAnsi="Cambria" w:cstheme="minorHAnsi"/>
          <w:sz w:val="20"/>
          <w:szCs w:val="20"/>
        </w:rPr>
        <w:t>.</w:t>
      </w:r>
    </w:p>
    <w:p w14:paraId="38D9322B" w14:textId="45BBD5B8" w:rsidR="00AC41E2" w:rsidRPr="0060455F" w:rsidRDefault="00AC41E2" w:rsidP="00F3794C">
      <w:pPr>
        <w:pStyle w:val="ListParagraph"/>
        <w:numPr>
          <w:ilvl w:val="0"/>
          <w:numId w:val="3"/>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Validating data in the </w:t>
      </w:r>
      <w:r w:rsidR="00B916BF" w:rsidRPr="00CE6C8A">
        <w:rPr>
          <w:rFonts w:ascii="Cambria" w:hAnsi="Cambria" w:cstheme="minorHAnsi"/>
          <w:b/>
          <w:sz w:val="20"/>
          <w:szCs w:val="20"/>
        </w:rPr>
        <w:t>back-end</w:t>
      </w:r>
      <w:r w:rsidRPr="00CE6C8A">
        <w:rPr>
          <w:rFonts w:ascii="Cambria" w:hAnsi="Cambria" w:cstheme="minorHAnsi"/>
          <w:b/>
          <w:sz w:val="20"/>
          <w:szCs w:val="20"/>
        </w:rPr>
        <w:t xml:space="preserve"> database using SQL</w:t>
      </w:r>
    </w:p>
    <w:p w14:paraId="7F6667E5" w14:textId="77777777" w:rsidR="0060455F" w:rsidRPr="00CE6C8A" w:rsidRDefault="0060455F" w:rsidP="00F3794C">
      <w:pPr>
        <w:pStyle w:val="ListParagraph"/>
        <w:numPr>
          <w:ilvl w:val="0"/>
          <w:numId w:val="3"/>
        </w:numPr>
        <w:spacing w:after="0" w:line="259" w:lineRule="auto"/>
        <w:contextualSpacing/>
        <w:rPr>
          <w:rFonts w:ascii="Cambria" w:hAnsi="Cambria" w:cstheme="minorHAnsi"/>
          <w:sz w:val="20"/>
          <w:szCs w:val="20"/>
        </w:rPr>
      </w:pPr>
      <w:r w:rsidRPr="0060455F">
        <w:rPr>
          <w:rFonts w:ascii="Cambria" w:hAnsi="Cambria" w:cstheme="minorHAnsi"/>
          <w:sz w:val="20"/>
          <w:szCs w:val="20"/>
        </w:rPr>
        <w:t>Performing</w:t>
      </w:r>
      <w:r w:rsidRPr="00CE6C8A">
        <w:rPr>
          <w:rFonts w:ascii="Cambria" w:hAnsi="Cambria" w:cstheme="minorHAnsi"/>
          <w:b/>
          <w:sz w:val="20"/>
          <w:szCs w:val="20"/>
        </w:rPr>
        <w:t xml:space="preserve"> Smoke testing, functional testing, integration testing, system testing</w:t>
      </w:r>
      <w:r>
        <w:rPr>
          <w:rFonts w:ascii="Cambria" w:hAnsi="Cambria" w:cstheme="minorHAnsi"/>
          <w:b/>
          <w:sz w:val="20"/>
          <w:szCs w:val="20"/>
        </w:rPr>
        <w:t xml:space="preserve"> and performance</w:t>
      </w:r>
      <w:r w:rsidRPr="00CE6C8A">
        <w:rPr>
          <w:rFonts w:ascii="Cambria" w:hAnsi="Cambria" w:cstheme="minorHAnsi"/>
          <w:sz w:val="20"/>
          <w:szCs w:val="20"/>
        </w:rPr>
        <w:t xml:space="preserve"> etc.</w:t>
      </w:r>
    </w:p>
    <w:p w14:paraId="16ACB8F3" w14:textId="462EF718" w:rsidR="0060455F" w:rsidRPr="00CE6C8A" w:rsidRDefault="0060455F" w:rsidP="00F3794C">
      <w:pPr>
        <w:pStyle w:val="ListParagraph"/>
        <w:numPr>
          <w:ilvl w:val="0"/>
          <w:numId w:val="3"/>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Excellent in performing </w:t>
      </w:r>
      <w:r w:rsidRPr="00CE6C8A">
        <w:rPr>
          <w:rFonts w:ascii="Cambria" w:hAnsi="Cambria" w:cstheme="minorHAnsi"/>
          <w:b/>
          <w:sz w:val="20"/>
          <w:szCs w:val="20"/>
        </w:rPr>
        <w:t>exploratory testing</w:t>
      </w:r>
      <w:r w:rsidRPr="00CE6C8A">
        <w:rPr>
          <w:rFonts w:ascii="Cambria" w:hAnsi="Cambria" w:cstheme="minorHAnsi"/>
          <w:sz w:val="20"/>
          <w:szCs w:val="20"/>
        </w:rPr>
        <w:t xml:space="preserve"> by preparing exploratory </w:t>
      </w:r>
      <w:r w:rsidR="001729D2" w:rsidRPr="00CE6C8A">
        <w:rPr>
          <w:rFonts w:ascii="Cambria" w:hAnsi="Cambria" w:cstheme="minorHAnsi"/>
          <w:sz w:val="20"/>
          <w:szCs w:val="20"/>
        </w:rPr>
        <w:t>charter.</w:t>
      </w:r>
    </w:p>
    <w:p w14:paraId="7B400662" w14:textId="234BCFEA" w:rsidR="0060455F" w:rsidRPr="00AF4463" w:rsidRDefault="0060455F" w:rsidP="00F3794C">
      <w:pPr>
        <w:pStyle w:val="ListParagraph"/>
        <w:numPr>
          <w:ilvl w:val="0"/>
          <w:numId w:val="3"/>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Preparing </w:t>
      </w:r>
      <w:r w:rsidRPr="00CE6C8A">
        <w:rPr>
          <w:rFonts w:ascii="Cambria" w:hAnsi="Cambria" w:cstheme="minorHAnsi"/>
          <w:b/>
          <w:sz w:val="20"/>
          <w:szCs w:val="20"/>
        </w:rPr>
        <w:t>traceability matrix to achieve minimum coverage</w:t>
      </w:r>
      <w:r w:rsidRPr="00CE6C8A">
        <w:rPr>
          <w:rFonts w:ascii="Cambria" w:hAnsi="Cambria" w:cstheme="minorHAnsi"/>
          <w:sz w:val="20"/>
          <w:szCs w:val="20"/>
        </w:rPr>
        <w:t xml:space="preserve"> in the </w:t>
      </w:r>
      <w:r w:rsidR="001729D2" w:rsidRPr="00CE6C8A">
        <w:rPr>
          <w:rFonts w:ascii="Cambria" w:hAnsi="Cambria" w:cstheme="minorHAnsi"/>
          <w:sz w:val="20"/>
          <w:szCs w:val="20"/>
        </w:rPr>
        <w:t>project.</w:t>
      </w:r>
    </w:p>
    <w:p w14:paraId="6241E213" w14:textId="77777777" w:rsidR="0060455F" w:rsidRPr="001F68B4" w:rsidRDefault="0060455F" w:rsidP="00F3794C">
      <w:pPr>
        <w:pStyle w:val="ListParagraph"/>
        <w:numPr>
          <w:ilvl w:val="0"/>
          <w:numId w:val="3"/>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Preparing </w:t>
      </w:r>
      <w:r w:rsidRPr="00CE6C8A">
        <w:rPr>
          <w:rFonts w:ascii="Cambria" w:hAnsi="Cambria" w:cstheme="minorHAnsi"/>
          <w:b/>
          <w:sz w:val="20"/>
          <w:szCs w:val="20"/>
        </w:rPr>
        <w:t>test summary/STCM report</w:t>
      </w:r>
    </w:p>
    <w:p w14:paraId="148AD224" w14:textId="77777777" w:rsidR="0060455F" w:rsidRPr="00B24C4B" w:rsidRDefault="0060455F" w:rsidP="00F3794C">
      <w:pPr>
        <w:pStyle w:val="ListParagraph"/>
        <w:numPr>
          <w:ilvl w:val="0"/>
          <w:numId w:val="3"/>
        </w:numPr>
        <w:spacing w:after="0" w:line="259" w:lineRule="auto"/>
        <w:contextualSpacing/>
        <w:rPr>
          <w:rFonts w:ascii="Cambria" w:hAnsi="Cambria" w:cstheme="minorHAnsi"/>
          <w:sz w:val="20"/>
          <w:szCs w:val="20"/>
        </w:rPr>
      </w:pPr>
      <w:r w:rsidRPr="00CE6C8A">
        <w:rPr>
          <w:rFonts w:ascii="Cambria" w:hAnsi="Cambria" w:cstheme="minorHAnsi"/>
          <w:sz w:val="20"/>
          <w:szCs w:val="20"/>
        </w:rPr>
        <w:t xml:space="preserve">Identifying test data using </w:t>
      </w:r>
      <w:r w:rsidRPr="00CE6C8A">
        <w:rPr>
          <w:rFonts w:ascii="Cambria" w:hAnsi="Cambria" w:cstheme="minorHAnsi"/>
          <w:b/>
          <w:sz w:val="20"/>
          <w:szCs w:val="20"/>
        </w:rPr>
        <w:t>test case design technique</w:t>
      </w:r>
    </w:p>
    <w:p w14:paraId="2CAC5D63" w14:textId="79C479B3" w:rsidR="00B24C4B" w:rsidRPr="0060455F" w:rsidRDefault="00B24C4B" w:rsidP="00F3794C">
      <w:pPr>
        <w:pStyle w:val="ListParagraph"/>
        <w:numPr>
          <w:ilvl w:val="0"/>
          <w:numId w:val="3"/>
        </w:numPr>
        <w:spacing w:after="0" w:line="259" w:lineRule="auto"/>
        <w:contextualSpacing/>
        <w:rPr>
          <w:rFonts w:ascii="Cambria" w:hAnsi="Cambria" w:cstheme="minorHAnsi"/>
          <w:sz w:val="20"/>
          <w:szCs w:val="20"/>
        </w:rPr>
      </w:pPr>
      <w:r w:rsidRPr="006B7AA4">
        <w:rPr>
          <w:rFonts w:ascii="Cambria" w:hAnsi="Cambria" w:cstheme="minorHAnsi"/>
          <w:bCs/>
          <w:sz w:val="20"/>
          <w:szCs w:val="20"/>
        </w:rPr>
        <w:t>Experience in testing</w:t>
      </w:r>
      <w:r>
        <w:rPr>
          <w:rFonts w:ascii="Cambria" w:hAnsi="Cambria" w:cstheme="minorHAnsi"/>
          <w:b/>
          <w:sz w:val="20"/>
          <w:szCs w:val="20"/>
        </w:rPr>
        <w:t xml:space="preserve"> </w:t>
      </w:r>
      <w:r w:rsidR="00B916BF" w:rsidRPr="006B7AA4">
        <w:rPr>
          <w:rFonts w:ascii="Cambria" w:hAnsi="Cambria" w:cstheme="minorHAnsi"/>
          <w:bCs/>
          <w:sz w:val="20"/>
          <w:szCs w:val="20"/>
        </w:rPr>
        <w:t>of</w:t>
      </w:r>
      <w:r w:rsidR="00B916BF">
        <w:rPr>
          <w:rFonts w:ascii="Cambria" w:hAnsi="Cambria" w:cstheme="minorHAnsi"/>
          <w:b/>
          <w:sz w:val="20"/>
          <w:szCs w:val="20"/>
        </w:rPr>
        <w:t xml:space="preserve"> </w:t>
      </w:r>
      <w:r w:rsidR="000A161E">
        <w:rPr>
          <w:rFonts w:ascii="Cambria" w:hAnsi="Cambria" w:cstheme="minorHAnsi"/>
          <w:b/>
          <w:sz w:val="20"/>
          <w:szCs w:val="20"/>
        </w:rPr>
        <w:t xml:space="preserve">SOA </w:t>
      </w:r>
      <w:r w:rsidR="000A161E">
        <w:rPr>
          <w:rFonts w:ascii="Cambria" w:hAnsi="Cambria" w:cstheme="minorHAnsi"/>
          <w:bCs/>
          <w:sz w:val="20"/>
          <w:szCs w:val="20"/>
        </w:rPr>
        <w:t>based</w:t>
      </w:r>
      <w:r>
        <w:rPr>
          <w:rFonts w:ascii="Cambria" w:hAnsi="Cambria" w:cstheme="minorHAnsi"/>
          <w:bCs/>
          <w:sz w:val="20"/>
          <w:szCs w:val="20"/>
        </w:rPr>
        <w:t xml:space="preserve"> Web Applic</w:t>
      </w:r>
      <w:r w:rsidR="006B7AA4">
        <w:rPr>
          <w:rFonts w:ascii="Cambria" w:hAnsi="Cambria" w:cstheme="minorHAnsi"/>
          <w:bCs/>
          <w:sz w:val="20"/>
          <w:szCs w:val="20"/>
        </w:rPr>
        <w:t>ation and Component and System I</w:t>
      </w:r>
      <w:r>
        <w:rPr>
          <w:rFonts w:ascii="Cambria" w:hAnsi="Cambria" w:cstheme="minorHAnsi"/>
          <w:bCs/>
          <w:sz w:val="20"/>
          <w:szCs w:val="20"/>
        </w:rPr>
        <w:t>ntegrated Applications</w:t>
      </w:r>
    </w:p>
    <w:p w14:paraId="6B875C2E" w14:textId="77777777" w:rsidR="00315115" w:rsidRPr="00CE6C8A" w:rsidRDefault="00315115" w:rsidP="00315115">
      <w:pPr>
        <w:pStyle w:val="ListParagraph"/>
        <w:spacing w:after="0" w:line="259" w:lineRule="auto"/>
        <w:contextualSpacing/>
        <w:rPr>
          <w:rFonts w:ascii="Cambria" w:hAnsi="Cambria" w:cstheme="minorHAnsi"/>
          <w:sz w:val="20"/>
          <w:szCs w:val="20"/>
        </w:rPr>
      </w:pPr>
    </w:p>
    <w:p w14:paraId="42E839E9" w14:textId="77777777" w:rsidR="00901BE4" w:rsidRPr="00AF4E8E" w:rsidRDefault="00AF4E8E" w:rsidP="00CE6C8A">
      <w:pPr>
        <w:shd w:val="clear" w:color="auto" w:fill="1F4E79" w:themeFill="accent1" w:themeFillShade="80"/>
        <w:suppressAutoHyphens w:val="0"/>
        <w:rPr>
          <w:rFonts w:ascii="Cambria" w:hAnsi="Cambria" w:cstheme="minorHAnsi"/>
          <w:b/>
          <w:color w:val="FFFFFF" w:themeColor="background1"/>
          <w:sz w:val="20"/>
          <w:szCs w:val="20"/>
        </w:rPr>
      </w:pPr>
      <w:r w:rsidRPr="00AF4E8E">
        <w:rPr>
          <w:rFonts w:ascii="Cambria" w:hAnsi="Cambria" w:cstheme="minorHAnsi"/>
          <w:b/>
          <w:color w:val="FFFFFF" w:themeColor="background1"/>
          <w:sz w:val="20"/>
          <w:szCs w:val="20"/>
        </w:rPr>
        <w:t xml:space="preserve">EDUCATION DETAILS </w:t>
      </w:r>
    </w:p>
    <w:p w14:paraId="62027A62" w14:textId="77777777" w:rsidR="00CE6C8A" w:rsidRDefault="00CE6C8A" w:rsidP="00CE6C8A">
      <w:pPr>
        <w:rPr>
          <w:rFonts w:ascii="Cambria" w:hAnsi="Cambria" w:cstheme="minorHAnsi"/>
          <w:sz w:val="20"/>
          <w:szCs w:val="20"/>
          <w:lang w:val="en-IN"/>
        </w:rPr>
      </w:pPr>
    </w:p>
    <w:p w14:paraId="141DDA2B" w14:textId="77777777" w:rsidR="00901BE4" w:rsidRDefault="00357502" w:rsidP="00CE6C8A">
      <w:pPr>
        <w:rPr>
          <w:rFonts w:ascii="Cambria" w:hAnsi="Cambria" w:cstheme="minorHAnsi"/>
          <w:sz w:val="20"/>
          <w:szCs w:val="20"/>
          <w:lang w:val="en-IN"/>
        </w:rPr>
      </w:pPr>
      <w:r>
        <w:rPr>
          <w:rFonts w:ascii="Cambria" w:hAnsi="Cambria" w:cstheme="minorHAnsi"/>
          <w:sz w:val="20"/>
          <w:szCs w:val="20"/>
          <w:lang w:val="en-IN"/>
        </w:rPr>
        <w:t>B</w:t>
      </w:r>
      <w:r w:rsidR="004A7A6F">
        <w:rPr>
          <w:rFonts w:ascii="Cambria" w:hAnsi="Cambria" w:cstheme="minorHAnsi"/>
          <w:sz w:val="20"/>
          <w:szCs w:val="20"/>
          <w:lang w:val="en-IN"/>
        </w:rPr>
        <w:t>.</w:t>
      </w:r>
      <w:r w:rsidR="00B82645">
        <w:rPr>
          <w:rFonts w:ascii="Cambria" w:hAnsi="Cambria" w:cstheme="minorHAnsi"/>
          <w:sz w:val="20"/>
          <w:szCs w:val="20"/>
          <w:lang w:val="en-IN"/>
        </w:rPr>
        <w:t xml:space="preserve">E- </w:t>
      </w:r>
      <w:r w:rsidR="003E11DB">
        <w:rPr>
          <w:rFonts w:ascii="Cambria" w:hAnsi="Cambria" w:cstheme="minorHAnsi"/>
          <w:sz w:val="20"/>
          <w:szCs w:val="20"/>
          <w:lang w:val="en-IN"/>
        </w:rPr>
        <w:t>Computer S</w:t>
      </w:r>
      <w:r>
        <w:rPr>
          <w:rFonts w:ascii="Cambria" w:hAnsi="Cambria" w:cstheme="minorHAnsi"/>
          <w:sz w:val="20"/>
          <w:szCs w:val="20"/>
          <w:lang w:val="en-IN"/>
        </w:rPr>
        <w:t>cience</w:t>
      </w:r>
      <w:r w:rsidR="003E11DB">
        <w:rPr>
          <w:rFonts w:ascii="Cambria" w:hAnsi="Cambria" w:cstheme="minorHAnsi"/>
          <w:sz w:val="20"/>
          <w:szCs w:val="20"/>
          <w:lang w:val="en-IN"/>
        </w:rPr>
        <w:t xml:space="preserve"> and engineering</w:t>
      </w:r>
      <w:r w:rsidR="00B82645">
        <w:rPr>
          <w:rFonts w:ascii="Cambria" w:hAnsi="Cambria" w:cstheme="minorHAnsi"/>
          <w:sz w:val="20"/>
          <w:szCs w:val="20"/>
          <w:lang w:val="en-IN"/>
        </w:rPr>
        <w:t xml:space="preserve"> from </w:t>
      </w:r>
      <w:r w:rsidR="003E11DB">
        <w:rPr>
          <w:rFonts w:ascii="Cambria" w:hAnsi="Cambria" w:cstheme="minorHAnsi"/>
          <w:sz w:val="20"/>
          <w:szCs w:val="20"/>
          <w:lang w:val="en-IN"/>
        </w:rPr>
        <w:t>University College</w:t>
      </w:r>
      <w:r w:rsidR="00690154">
        <w:rPr>
          <w:rFonts w:ascii="Cambria" w:hAnsi="Cambria" w:cstheme="minorHAnsi"/>
          <w:sz w:val="20"/>
          <w:szCs w:val="20"/>
          <w:lang w:val="en-IN"/>
        </w:rPr>
        <w:t xml:space="preserve"> </w:t>
      </w:r>
      <w:r w:rsidR="002F77D4">
        <w:rPr>
          <w:rFonts w:ascii="Cambria" w:hAnsi="Cambria" w:cstheme="minorHAnsi"/>
          <w:sz w:val="20"/>
          <w:szCs w:val="20"/>
          <w:lang w:val="en-IN"/>
        </w:rPr>
        <w:t>of Engineering</w:t>
      </w:r>
      <w:r w:rsidR="00B82645">
        <w:rPr>
          <w:rFonts w:ascii="Cambria" w:hAnsi="Cambria" w:cstheme="minorHAnsi"/>
          <w:sz w:val="20"/>
          <w:szCs w:val="20"/>
          <w:lang w:val="en-IN"/>
        </w:rPr>
        <w:t xml:space="preserve"> </w:t>
      </w:r>
      <w:r w:rsidR="003E11DB">
        <w:rPr>
          <w:rFonts w:ascii="Cambria" w:hAnsi="Cambria" w:cstheme="minorHAnsi"/>
          <w:sz w:val="20"/>
          <w:szCs w:val="20"/>
          <w:lang w:val="en-IN"/>
        </w:rPr>
        <w:t xml:space="preserve">Anna </w:t>
      </w:r>
      <w:r w:rsidR="00DB4D73">
        <w:rPr>
          <w:rFonts w:ascii="Cambria" w:hAnsi="Cambria" w:cstheme="minorHAnsi"/>
          <w:sz w:val="20"/>
          <w:szCs w:val="20"/>
          <w:lang w:val="en-IN"/>
        </w:rPr>
        <w:t>University</w:t>
      </w:r>
      <w:r w:rsidR="003E11DB">
        <w:rPr>
          <w:rFonts w:ascii="Cambria" w:hAnsi="Cambria" w:cstheme="minorHAnsi"/>
          <w:sz w:val="20"/>
          <w:szCs w:val="20"/>
          <w:lang w:val="en-IN"/>
        </w:rPr>
        <w:t xml:space="preserve"> completed in 2014</w:t>
      </w:r>
      <w:r w:rsidR="00901BE4" w:rsidRPr="00CE6C8A">
        <w:rPr>
          <w:rFonts w:ascii="Cambria" w:hAnsi="Cambria" w:cstheme="minorHAnsi"/>
          <w:sz w:val="20"/>
          <w:szCs w:val="20"/>
          <w:lang w:val="en-IN"/>
        </w:rPr>
        <w:t>.</w:t>
      </w:r>
    </w:p>
    <w:p w14:paraId="584771EC" w14:textId="77777777" w:rsidR="006B7AA4" w:rsidRDefault="006B7AA4" w:rsidP="00CE6C8A">
      <w:pPr>
        <w:rPr>
          <w:rFonts w:ascii="Cambria" w:hAnsi="Cambria" w:cstheme="minorHAnsi"/>
          <w:sz w:val="20"/>
          <w:szCs w:val="20"/>
          <w:lang w:val="en-IN"/>
        </w:rPr>
      </w:pPr>
    </w:p>
    <w:p w14:paraId="47EA3D74" w14:textId="77777777" w:rsidR="006B7AA4" w:rsidRPr="00AF4E8E" w:rsidRDefault="006B7AA4" w:rsidP="006B7AA4">
      <w:pPr>
        <w:shd w:val="clear" w:color="auto" w:fill="1F4E79" w:themeFill="accent1" w:themeFillShade="80"/>
        <w:suppressAutoHyphens w:val="0"/>
        <w:rPr>
          <w:rFonts w:ascii="Cambria" w:hAnsi="Cambria" w:cstheme="minorHAnsi"/>
          <w:b/>
          <w:color w:val="FFFFFF" w:themeColor="background1"/>
          <w:sz w:val="20"/>
          <w:szCs w:val="20"/>
        </w:rPr>
      </w:pPr>
      <w:r>
        <w:rPr>
          <w:rFonts w:ascii="Cambria" w:hAnsi="Cambria" w:cstheme="minorHAnsi"/>
          <w:b/>
          <w:color w:val="FFFFFF" w:themeColor="background1"/>
          <w:sz w:val="20"/>
          <w:szCs w:val="20"/>
        </w:rPr>
        <w:t>CERTIFICATION</w:t>
      </w:r>
    </w:p>
    <w:p w14:paraId="0044795D" w14:textId="7DD95F30" w:rsidR="00CE6C8A" w:rsidRDefault="006B7AA4" w:rsidP="00F3794C">
      <w:pPr>
        <w:numPr>
          <w:ilvl w:val="0"/>
          <w:numId w:val="5"/>
        </w:numPr>
        <w:rPr>
          <w:rFonts w:ascii="Cambria" w:hAnsi="Cambria" w:cstheme="minorHAnsi"/>
          <w:sz w:val="20"/>
          <w:szCs w:val="20"/>
          <w:lang w:val="en-IN"/>
        </w:rPr>
      </w:pPr>
      <w:r>
        <w:rPr>
          <w:rFonts w:ascii="Cambria" w:hAnsi="Cambria" w:cstheme="minorHAnsi"/>
          <w:sz w:val="20"/>
          <w:szCs w:val="20"/>
          <w:lang w:val="en-IN"/>
        </w:rPr>
        <w:t>IBM Rational Associate Software Developer V6</w:t>
      </w:r>
    </w:p>
    <w:p w14:paraId="17259DA4" w14:textId="4F645346" w:rsidR="001729D2" w:rsidRDefault="001729D2" w:rsidP="00F3794C">
      <w:pPr>
        <w:numPr>
          <w:ilvl w:val="0"/>
          <w:numId w:val="5"/>
        </w:numPr>
        <w:rPr>
          <w:rFonts w:ascii="Cambria" w:hAnsi="Cambria" w:cstheme="minorHAnsi"/>
          <w:sz w:val="20"/>
          <w:szCs w:val="20"/>
          <w:lang w:val="en-IN"/>
        </w:rPr>
      </w:pPr>
      <w:r>
        <w:rPr>
          <w:rFonts w:ascii="Cambria" w:hAnsi="Cambria" w:cstheme="minorHAnsi"/>
          <w:sz w:val="20"/>
          <w:szCs w:val="20"/>
          <w:lang w:val="en-IN"/>
        </w:rPr>
        <w:t>Cloud DevOps Engineer</w:t>
      </w:r>
    </w:p>
    <w:p w14:paraId="5DF09FAD" w14:textId="13485AFA" w:rsidR="006B7AA4" w:rsidRDefault="006B7AA4" w:rsidP="00F3794C">
      <w:pPr>
        <w:numPr>
          <w:ilvl w:val="0"/>
          <w:numId w:val="5"/>
        </w:numPr>
        <w:rPr>
          <w:rFonts w:ascii="Cambria" w:hAnsi="Cambria" w:cstheme="minorHAnsi"/>
          <w:sz w:val="20"/>
          <w:szCs w:val="20"/>
          <w:lang w:val="en-IN"/>
        </w:rPr>
      </w:pPr>
      <w:r>
        <w:rPr>
          <w:rFonts w:ascii="Cambria" w:hAnsi="Cambria" w:cstheme="minorHAnsi"/>
          <w:sz w:val="20"/>
          <w:szCs w:val="20"/>
          <w:lang w:val="en-IN"/>
        </w:rPr>
        <w:t xml:space="preserve">Selenium WebDriver and Manual Testing </w:t>
      </w:r>
    </w:p>
    <w:p w14:paraId="59D6EDD4" w14:textId="77777777" w:rsidR="00137EFC" w:rsidRDefault="00137EFC" w:rsidP="00137EFC">
      <w:pPr>
        <w:ind w:left="720"/>
        <w:rPr>
          <w:rFonts w:ascii="Cambria" w:hAnsi="Cambria" w:cstheme="minorHAnsi"/>
          <w:sz w:val="20"/>
          <w:szCs w:val="20"/>
          <w:lang w:val="en-IN"/>
        </w:rPr>
      </w:pPr>
    </w:p>
    <w:p w14:paraId="732AA735" w14:textId="77777777" w:rsidR="006B7AA4" w:rsidRPr="00CE6C8A" w:rsidRDefault="006B7AA4" w:rsidP="006B7AA4">
      <w:pPr>
        <w:ind w:left="720"/>
        <w:rPr>
          <w:rFonts w:ascii="Cambria" w:hAnsi="Cambria" w:cstheme="minorHAnsi"/>
          <w:sz w:val="20"/>
          <w:szCs w:val="20"/>
          <w:lang w:val="en-IN"/>
        </w:rPr>
      </w:pPr>
    </w:p>
    <w:p w14:paraId="002EDBDB" w14:textId="14527A6D" w:rsidR="00E509E8" w:rsidRPr="00B916BF" w:rsidRDefault="00AF4E8E" w:rsidP="00B916BF">
      <w:pPr>
        <w:shd w:val="clear" w:color="auto" w:fill="1F4E79" w:themeFill="accent1" w:themeFillShade="80"/>
        <w:suppressAutoHyphens w:val="0"/>
        <w:rPr>
          <w:rFonts w:ascii="Cambria" w:hAnsi="Cambria" w:cstheme="minorHAnsi"/>
          <w:b/>
          <w:color w:val="FFFFFF" w:themeColor="background1"/>
          <w:sz w:val="20"/>
          <w:szCs w:val="20"/>
        </w:rPr>
      </w:pPr>
      <w:r w:rsidRPr="00AF4E8E">
        <w:rPr>
          <w:rFonts w:ascii="Cambria" w:hAnsi="Cambria" w:cstheme="minorHAnsi"/>
          <w:b/>
          <w:color w:val="FFFFFF" w:themeColor="background1"/>
          <w:sz w:val="20"/>
          <w:szCs w:val="20"/>
        </w:rPr>
        <w:lastRenderedPageBreak/>
        <w:t xml:space="preserve">EMPLOYMENT </w:t>
      </w:r>
      <w:r w:rsidR="00B82645">
        <w:rPr>
          <w:rFonts w:ascii="Cambria" w:hAnsi="Cambria" w:cstheme="minorHAnsi"/>
          <w:b/>
          <w:color w:val="FFFFFF" w:themeColor="background1"/>
          <w:sz w:val="20"/>
          <w:szCs w:val="20"/>
        </w:rPr>
        <w:t>DETAILS</w:t>
      </w:r>
      <w:r w:rsidRPr="00AF4E8E">
        <w:rPr>
          <w:rFonts w:ascii="Cambria" w:hAnsi="Cambria" w:cstheme="minorHAnsi"/>
          <w:b/>
          <w:color w:val="FFFFFF" w:themeColor="background1"/>
          <w:sz w:val="20"/>
          <w:szCs w:val="20"/>
        </w:rPr>
        <w:t xml:space="preserve"> </w:t>
      </w:r>
    </w:p>
    <w:p w14:paraId="20B4FF82" w14:textId="77777777" w:rsidR="00B82645" w:rsidRPr="00CE6C8A" w:rsidRDefault="00B82645" w:rsidP="00B82645">
      <w:pPr>
        <w:rPr>
          <w:rFonts w:ascii="Cambria" w:hAnsi="Cambria" w:cstheme="minorHAnsi"/>
          <w:b/>
          <w:sz w:val="20"/>
          <w:szCs w:val="20"/>
        </w:rPr>
      </w:pPr>
      <w:r w:rsidRPr="00CE6C8A">
        <w:rPr>
          <w:rFonts w:ascii="Cambria" w:hAnsi="Cambria" w:cstheme="minorHAnsi"/>
          <w:sz w:val="20"/>
          <w:szCs w:val="20"/>
        </w:rPr>
        <w:t xml:space="preserve">Company Name: </w:t>
      </w:r>
      <w:proofErr w:type="spellStart"/>
      <w:r>
        <w:rPr>
          <w:rFonts w:ascii="Cambria" w:hAnsi="Cambria" w:cstheme="minorHAnsi"/>
          <w:b/>
          <w:sz w:val="20"/>
          <w:szCs w:val="20"/>
        </w:rPr>
        <w:t>Sandhata</w:t>
      </w:r>
      <w:proofErr w:type="spellEnd"/>
      <w:r>
        <w:rPr>
          <w:rFonts w:ascii="Cambria" w:hAnsi="Cambria" w:cstheme="minorHAnsi"/>
          <w:b/>
          <w:sz w:val="20"/>
          <w:szCs w:val="20"/>
        </w:rPr>
        <w:t xml:space="preserve"> Technologies Pvt Ltd</w:t>
      </w:r>
    </w:p>
    <w:p w14:paraId="5ABAD260" w14:textId="77777777" w:rsidR="00B82645" w:rsidRDefault="00B82645" w:rsidP="00B82645">
      <w:pPr>
        <w:rPr>
          <w:rFonts w:ascii="Cambria" w:hAnsi="Cambria" w:cstheme="minorHAnsi"/>
          <w:sz w:val="20"/>
          <w:szCs w:val="20"/>
        </w:rPr>
      </w:pPr>
      <w:r w:rsidRPr="00CE6C8A">
        <w:rPr>
          <w:rFonts w:ascii="Cambria" w:hAnsi="Cambria" w:cstheme="minorHAnsi"/>
          <w:sz w:val="20"/>
          <w:szCs w:val="20"/>
        </w:rPr>
        <w:t>Des</w:t>
      </w:r>
      <w:r>
        <w:rPr>
          <w:rFonts w:ascii="Cambria" w:hAnsi="Cambria" w:cstheme="minorHAnsi"/>
          <w:sz w:val="20"/>
          <w:szCs w:val="20"/>
        </w:rPr>
        <w:t>ignation: Analyst</w:t>
      </w:r>
      <w:r w:rsidRPr="00CE6C8A">
        <w:rPr>
          <w:rFonts w:ascii="Cambria" w:hAnsi="Cambria" w:cstheme="minorHAnsi"/>
          <w:sz w:val="20"/>
          <w:szCs w:val="20"/>
        </w:rPr>
        <w:t xml:space="preserve">     </w:t>
      </w:r>
    </w:p>
    <w:p w14:paraId="4C25A549" w14:textId="71DC9229" w:rsidR="00B82645" w:rsidRDefault="00B24C4B" w:rsidP="00B82645">
      <w:pPr>
        <w:rPr>
          <w:rFonts w:ascii="Cambria" w:hAnsi="Cambria" w:cstheme="minorHAnsi"/>
          <w:sz w:val="20"/>
          <w:szCs w:val="20"/>
        </w:rPr>
      </w:pPr>
      <w:r>
        <w:rPr>
          <w:rFonts w:ascii="Cambria" w:hAnsi="Cambria" w:cstheme="minorHAnsi"/>
          <w:sz w:val="20"/>
          <w:szCs w:val="20"/>
        </w:rPr>
        <w:t xml:space="preserve">Experience: </w:t>
      </w:r>
      <w:r w:rsidR="00B916BF">
        <w:rPr>
          <w:rFonts w:ascii="Cambria" w:hAnsi="Cambria" w:cstheme="minorHAnsi"/>
          <w:sz w:val="20"/>
          <w:szCs w:val="20"/>
        </w:rPr>
        <w:t>2</w:t>
      </w:r>
      <w:r w:rsidR="00B82645">
        <w:rPr>
          <w:rFonts w:ascii="Cambria" w:hAnsi="Cambria" w:cstheme="minorHAnsi"/>
          <w:sz w:val="20"/>
          <w:szCs w:val="20"/>
        </w:rPr>
        <w:t xml:space="preserve"> years</w:t>
      </w:r>
    </w:p>
    <w:p w14:paraId="71D3B8BF" w14:textId="62636C33" w:rsidR="00B916BF" w:rsidRDefault="00B916BF" w:rsidP="00B82645">
      <w:pPr>
        <w:rPr>
          <w:rFonts w:ascii="Cambria" w:hAnsi="Cambria" w:cstheme="minorHAnsi"/>
          <w:sz w:val="20"/>
          <w:szCs w:val="20"/>
        </w:rPr>
      </w:pPr>
    </w:p>
    <w:p w14:paraId="3814EDEC" w14:textId="52C19C96" w:rsidR="00B916BF" w:rsidRPr="00CE6C8A" w:rsidRDefault="00B916BF" w:rsidP="00B916BF">
      <w:pPr>
        <w:rPr>
          <w:rFonts w:ascii="Cambria" w:hAnsi="Cambria" w:cstheme="minorHAnsi"/>
          <w:b/>
          <w:sz w:val="20"/>
          <w:szCs w:val="20"/>
        </w:rPr>
      </w:pPr>
      <w:r w:rsidRPr="00CE6C8A">
        <w:rPr>
          <w:rFonts w:ascii="Cambria" w:hAnsi="Cambria" w:cstheme="minorHAnsi"/>
          <w:sz w:val="20"/>
          <w:szCs w:val="20"/>
        </w:rPr>
        <w:t xml:space="preserve">Company Name: </w:t>
      </w:r>
      <w:r w:rsidR="00FD6ED7">
        <w:rPr>
          <w:rFonts w:ascii="Cambria" w:hAnsi="Cambria" w:cstheme="minorHAnsi"/>
          <w:b/>
          <w:sz w:val="20"/>
          <w:szCs w:val="20"/>
        </w:rPr>
        <w:t>NatWest</w:t>
      </w:r>
    </w:p>
    <w:p w14:paraId="15F8549F" w14:textId="01169853" w:rsidR="00B916BF" w:rsidRDefault="00B916BF" w:rsidP="00B916BF">
      <w:pPr>
        <w:rPr>
          <w:rFonts w:ascii="Cambria" w:hAnsi="Cambria" w:cstheme="minorHAnsi"/>
          <w:sz w:val="20"/>
          <w:szCs w:val="20"/>
        </w:rPr>
      </w:pPr>
      <w:r w:rsidRPr="00CE6C8A">
        <w:rPr>
          <w:rFonts w:ascii="Cambria" w:hAnsi="Cambria" w:cstheme="minorHAnsi"/>
          <w:sz w:val="20"/>
          <w:szCs w:val="20"/>
        </w:rPr>
        <w:t>Des</w:t>
      </w:r>
      <w:r>
        <w:rPr>
          <w:rFonts w:ascii="Cambria" w:hAnsi="Cambria" w:cstheme="minorHAnsi"/>
          <w:sz w:val="20"/>
          <w:szCs w:val="20"/>
        </w:rPr>
        <w:t>ignation: Test Engineer</w:t>
      </w:r>
      <w:r w:rsidRPr="00CE6C8A">
        <w:rPr>
          <w:rFonts w:ascii="Cambria" w:hAnsi="Cambria" w:cstheme="minorHAnsi"/>
          <w:sz w:val="20"/>
          <w:szCs w:val="20"/>
        </w:rPr>
        <w:t xml:space="preserve">     </w:t>
      </w:r>
    </w:p>
    <w:p w14:paraId="72D32216" w14:textId="21A3F42D" w:rsidR="00B916BF" w:rsidRPr="00CE6C8A" w:rsidRDefault="00B916BF" w:rsidP="00B916BF">
      <w:pPr>
        <w:rPr>
          <w:rFonts w:ascii="Cambria" w:hAnsi="Cambria" w:cstheme="minorHAnsi"/>
          <w:sz w:val="20"/>
          <w:szCs w:val="20"/>
        </w:rPr>
      </w:pPr>
      <w:r>
        <w:rPr>
          <w:rFonts w:ascii="Cambria" w:hAnsi="Cambria" w:cstheme="minorHAnsi"/>
          <w:sz w:val="20"/>
          <w:szCs w:val="20"/>
        </w:rPr>
        <w:t xml:space="preserve">Experience: </w:t>
      </w:r>
      <w:r w:rsidR="001729D2">
        <w:rPr>
          <w:rFonts w:ascii="Cambria" w:hAnsi="Cambria" w:cstheme="minorHAnsi"/>
          <w:sz w:val="20"/>
          <w:szCs w:val="20"/>
        </w:rPr>
        <w:t>5+</w:t>
      </w:r>
      <w:r>
        <w:rPr>
          <w:rFonts w:ascii="Cambria" w:hAnsi="Cambria" w:cstheme="minorHAnsi"/>
          <w:sz w:val="20"/>
          <w:szCs w:val="20"/>
        </w:rPr>
        <w:t xml:space="preserve"> years</w:t>
      </w:r>
    </w:p>
    <w:p w14:paraId="298230F3" w14:textId="77777777" w:rsidR="00DD763C" w:rsidRPr="00CE6C8A" w:rsidRDefault="00DD763C" w:rsidP="00CE6C8A">
      <w:pPr>
        <w:rPr>
          <w:rFonts w:ascii="Cambria" w:hAnsi="Cambria" w:cstheme="minorHAnsi"/>
          <w:sz w:val="20"/>
          <w:szCs w:val="20"/>
        </w:rPr>
      </w:pPr>
    </w:p>
    <w:p w14:paraId="029CA7E8" w14:textId="77777777" w:rsidR="00C4205C" w:rsidRPr="00AF4E8E" w:rsidRDefault="00AF4E8E" w:rsidP="00CE6C8A">
      <w:pPr>
        <w:shd w:val="clear" w:color="auto" w:fill="1F4E79" w:themeFill="accent1" w:themeFillShade="80"/>
        <w:rPr>
          <w:rFonts w:ascii="Cambria" w:hAnsi="Cambria"/>
          <w:b/>
          <w:color w:val="FFFFFF" w:themeColor="background1"/>
          <w:sz w:val="20"/>
          <w:szCs w:val="20"/>
        </w:rPr>
      </w:pPr>
      <w:r w:rsidRPr="00AF4E8E">
        <w:rPr>
          <w:rFonts w:ascii="Cambria" w:hAnsi="Cambria"/>
          <w:b/>
          <w:color w:val="FFFFFF" w:themeColor="background1"/>
          <w:sz w:val="20"/>
          <w:szCs w:val="20"/>
        </w:rPr>
        <w:t>PROJECT DETAILS</w:t>
      </w:r>
    </w:p>
    <w:p w14:paraId="4EE229A6" w14:textId="77777777" w:rsidR="00315115" w:rsidRDefault="00315115" w:rsidP="00CE6C8A">
      <w:pPr>
        <w:pStyle w:val="ListParagraph"/>
        <w:spacing w:after="0" w:line="240" w:lineRule="auto"/>
        <w:ind w:left="0"/>
        <w:contextualSpacing/>
        <w:rPr>
          <w:rFonts w:ascii="Cambria" w:hAnsi="Cambria"/>
          <w:b/>
          <w:sz w:val="20"/>
          <w:szCs w:val="20"/>
        </w:rPr>
      </w:pPr>
    </w:p>
    <w:p w14:paraId="5564B240" w14:textId="48829ABB" w:rsidR="00612949" w:rsidRPr="00541527" w:rsidRDefault="00E75301" w:rsidP="00541527">
      <w:pPr>
        <w:shd w:val="clear" w:color="auto" w:fill="1F4E79" w:themeFill="accent1" w:themeFillShade="80"/>
        <w:rPr>
          <w:rFonts w:ascii="Cambria" w:hAnsi="Cambria"/>
          <w:b/>
          <w:color w:val="FFFFFF" w:themeColor="background1"/>
          <w:sz w:val="20"/>
          <w:szCs w:val="20"/>
        </w:rPr>
      </w:pPr>
      <w:r>
        <w:rPr>
          <w:rFonts w:ascii="Cambria" w:hAnsi="Cambria" w:cstheme="minorHAnsi"/>
          <w:b/>
          <w:color w:val="FFFFFF" w:themeColor="background1"/>
          <w:sz w:val="20"/>
          <w:szCs w:val="20"/>
        </w:rPr>
        <w:t>ESP</w:t>
      </w:r>
    </w:p>
    <w:tbl>
      <w:tblPr>
        <w:tblpPr w:leftFromText="180" w:rightFromText="180" w:vertAnchor="text" w:horzAnchor="margin" w:tblpXSpec="center" w:tblpY="163"/>
        <w:tblW w:w="48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8"/>
        <w:gridCol w:w="6989"/>
      </w:tblGrid>
      <w:tr w:rsidR="00CE6C8A" w:rsidRPr="00CE6C8A" w14:paraId="0C6D1F77" w14:textId="77777777" w:rsidTr="00CE6C8A">
        <w:trPr>
          <w:trHeight w:val="285"/>
        </w:trPr>
        <w:tc>
          <w:tcPr>
            <w:tcW w:w="1674" w:type="pct"/>
            <w:shd w:val="clear" w:color="auto" w:fill="F2F2F2"/>
            <w:vAlign w:val="center"/>
          </w:tcPr>
          <w:p w14:paraId="13173624" w14:textId="0E9B77B5" w:rsidR="00612949" w:rsidRPr="00CE6C8A" w:rsidRDefault="00ED1DE1" w:rsidP="00CE6C8A">
            <w:pPr>
              <w:pStyle w:val="ListParagraph"/>
              <w:spacing w:after="0" w:line="240" w:lineRule="auto"/>
              <w:ind w:left="360"/>
              <w:jc w:val="both"/>
              <w:rPr>
                <w:rFonts w:ascii="Cambria" w:hAnsi="Cambria"/>
                <w:b/>
                <w:sz w:val="20"/>
                <w:szCs w:val="20"/>
              </w:rPr>
            </w:pPr>
            <w:r>
              <w:rPr>
                <w:rFonts w:ascii="Cambria" w:hAnsi="Cambria"/>
                <w:b/>
                <w:sz w:val="20"/>
                <w:szCs w:val="20"/>
              </w:rPr>
              <w:t xml:space="preserve">Program </w:t>
            </w:r>
            <w:r w:rsidRPr="00CE6C8A">
              <w:rPr>
                <w:rFonts w:ascii="Cambria" w:hAnsi="Cambria"/>
                <w:b/>
                <w:sz w:val="20"/>
                <w:szCs w:val="20"/>
              </w:rPr>
              <w:t>Name</w:t>
            </w:r>
            <w:r w:rsidR="00612949" w:rsidRPr="00CE6C8A">
              <w:rPr>
                <w:rFonts w:ascii="Cambria" w:hAnsi="Cambria"/>
                <w:b/>
                <w:sz w:val="20"/>
                <w:szCs w:val="20"/>
              </w:rPr>
              <w:t xml:space="preserve"> </w:t>
            </w:r>
          </w:p>
        </w:tc>
        <w:tc>
          <w:tcPr>
            <w:tcW w:w="3326" w:type="pct"/>
            <w:shd w:val="clear" w:color="auto" w:fill="F2F2F2"/>
            <w:vAlign w:val="center"/>
          </w:tcPr>
          <w:p w14:paraId="7C84C456" w14:textId="26B1A583" w:rsidR="00612949" w:rsidRPr="00AF4E8E" w:rsidRDefault="007E2586" w:rsidP="00CE6C8A">
            <w:pPr>
              <w:rPr>
                <w:rFonts w:ascii="Cambria" w:hAnsi="Cambria"/>
                <w:sz w:val="20"/>
                <w:szCs w:val="20"/>
              </w:rPr>
            </w:pPr>
            <w:r>
              <w:rPr>
                <w:rFonts w:ascii="Cambria" w:hAnsi="Cambria"/>
                <w:sz w:val="20"/>
                <w:szCs w:val="20"/>
              </w:rPr>
              <w:t>ESP</w:t>
            </w:r>
            <w:r w:rsidR="003B2F19">
              <w:rPr>
                <w:rFonts w:ascii="Cambria" w:hAnsi="Cambria"/>
                <w:sz w:val="20"/>
                <w:szCs w:val="20"/>
              </w:rPr>
              <w:t xml:space="preserve"> Services</w:t>
            </w:r>
          </w:p>
        </w:tc>
      </w:tr>
      <w:tr w:rsidR="00CE6C8A" w:rsidRPr="00CE6C8A" w14:paraId="37081A4E" w14:textId="77777777" w:rsidTr="00CE6C8A">
        <w:trPr>
          <w:trHeight w:val="205"/>
        </w:trPr>
        <w:tc>
          <w:tcPr>
            <w:tcW w:w="1674" w:type="pct"/>
            <w:vAlign w:val="center"/>
          </w:tcPr>
          <w:p w14:paraId="515CD466" w14:textId="77777777" w:rsidR="00612949" w:rsidRPr="00AF4E8E" w:rsidRDefault="00612949" w:rsidP="00CE6C8A">
            <w:pPr>
              <w:pStyle w:val="ListParagraph"/>
              <w:spacing w:after="0" w:line="240" w:lineRule="auto"/>
              <w:ind w:left="360"/>
              <w:jc w:val="both"/>
              <w:rPr>
                <w:rFonts w:ascii="Cambria" w:hAnsi="Cambria"/>
                <w:b/>
                <w:sz w:val="20"/>
                <w:szCs w:val="20"/>
              </w:rPr>
            </w:pPr>
            <w:r w:rsidRPr="00AF4E8E">
              <w:rPr>
                <w:rFonts w:ascii="Cambria" w:hAnsi="Cambria"/>
                <w:b/>
                <w:sz w:val="20"/>
                <w:szCs w:val="20"/>
              </w:rPr>
              <w:t>Client</w:t>
            </w:r>
          </w:p>
        </w:tc>
        <w:tc>
          <w:tcPr>
            <w:tcW w:w="3326" w:type="pct"/>
            <w:vAlign w:val="center"/>
          </w:tcPr>
          <w:p w14:paraId="714D216C" w14:textId="18B7F15C" w:rsidR="00612949" w:rsidRPr="00CE6C8A" w:rsidRDefault="00E75301" w:rsidP="00CE6C8A">
            <w:pPr>
              <w:rPr>
                <w:rFonts w:ascii="Cambria" w:hAnsi="Cambria"/>
                <w:sz w:val="20"/>
                <w:szCs w:val="20"/>
              </w:rPr>
            </w:pPr>
            <w:r>
              <w:rPr>
                <w:rFonts w:ascii="Cambria" w:hAnsi="Cambria"/>
                <w:sz w:val="20"/>
                <w:szCs w:val="20"/>
              </w:rPr>
              <w:t>Open Banking, SOA</w:t>
            </w:r>
          </w:p>
        </w:tc>
      </w:tr>
      <w:tr w:rsidR="00CE6C8A" w:rsidRPr="00CE6C8A" w14:paraId="74B8BC73" w14:textId="77777777" w:rsidTr="00CE6C8A">
        <w:trPr>
          <w:trHeight w:val="269"/>
        </w:trPr>
        <w:tc>
          <w:tcPr>
            <w:tcW w:w="1674" w:type="pct"/>
            <w:vAlign w:val="center"/>
          </w:tcPr>
          <w:p w14:paraId="5D225F0A" w14:textId="77777777" w:rsidR="00612949" w:rsidRPr="00AF4E8E" w:rsidRDefault="00612949" w:rsidP="00CE6C8A">
            <w:pPr>
              <w:pStyle w:val="ListParagraph"/>
              <w:spacing w:after="0" w:line="240" w:lineRule="auto"/>
              <w:ind w:left="360"/>
              <w:jc w:val="both"/>
              <w:rPr>
                <w:rFonts w:ascii="Cambria" w:hAnsi="Cambria"/>
                <w:b/>
                <w:sz w:val="20"/>
                <w:szCs w:val="20"/>
              </w:rPr>
            </w:pPr>
            <w:r w:rsidRPr="00AF4E8E">
              <w:rPr>
                <w:rFonts w:ascii="Cambria" w:hAnsi="Cambria"/>
                <w:b/>
                <w:sz w:val="20"/>
                <w:szCs w:val="20"/>
              </w:rPr>
              <w:t>Technologies</w:t>
            </w:r>
            <w:r w:rsidR="00A27122">
              <w:rPr>
                <w:rFonts w:ascii="Cambria" w:hAnsi="Cambria"/>
                <w:b/>
                <w:sz w:val="20"/>
                <w:szCs w:val="20"/>
              </w:rPr>
              <w:t xml:space="preserve"> and Tools</w:t>
            </w:r>
          </w:p>
        </w:tc>
        <w:tc>
          <w:tcPr>
            <w:tcW w:w="3326" w:type="pct"/>
            <w:vAlign w:val="center"/>
          </w:tcPr>
          <w:p w14:paraId="0AA4F0DB" w14:textId="106CFF4C" w:rsidR="00612949" w:rsidRPr="00CE6C8A" w:rsidRDefault="000A161E" w:rsidP="00CE6C8A">
            <w:pPr>
              <w:rPr>
                <w:rFonts w:ascii="Cambria" w:hAnsi="Cambria"/>
                <w:sz w:val="20"/>
                <w:szCs w:val="20"/>
              </w:rPr>
            </w:pPr>
            <w:r>
              <w:rPr>
                <w:rFonts w:ascii="Cambria" w:hAnsi="Cambria"/>
                <w:sz w:val="20"/>
                <w:szCs w:val="20"/>
              </w:rPr>
              <w:t xml:space="preserve">RIT, Bit Bucket, JIRA &amp; </w:t>
            </w:r>
            <w:r w:rsidR="007E2586">
              <w:rPr>
                <w:rFonts w:ascii="Cambria" w:hAnsi="Cambria"/>
                <w:sz w:val="20"/>
                <w:szCs w:val="20"/>
              </w:rPr>
              <w:t>Jenkins</w:t>
            </w:r>
          </w:p>
        </w:tc>
      </w:tr>
      <w:tr w:rsidR="00C4205C" w:rsidRPr="00CE6C8A" w14:paraId="5428B0CB" w14:textId="77777777" w:rsidTr="00CE6C8A">
        <w:trPr>
          <w:trHeight w:val="269"/>
        </w:trPr>
        <w:tc>
          <w:tcPr>
            <w:tcW w:w="1674" w:type="pct"/>
            <w:vAlign w:val="center"/>
          </w:tcPr>
          <w:p w14:paraId="6E227F23" w14:textId="77777777" w:rsidR="00C4205C" w:rsidRPr="00AF4E8E" w:rsidRDefault="00C4205C" w:rsidP="00CE6C8A">
            <w:pPr>
              <w:pStyle w:val="ListParagraph"/>
              <w:spacing w:after="0" w:line="240" w:lineRule="auto"/>
              <w:ind w:left="360"/>
              <w:jc w:val="both"/>
              <w:rPr>
                <w:rFonts w:ascii="Cambria" w:hAnsi="Cambria"/>
                <w:b/>
                <w:sz w:val="20"/>
                <w:szCs w:val="20"/>
              </w:rPr>
            </w:pPr>
            <w:r w:rsidRPr="00AF4E8E">
              <w:rPr>
                <w:rFonts w:ascii="Cambria" w:hAnsi="Cambria" w:cstheme="minorHAnsi"/>
                <w:b/>
                <w:bCs/>
                <w:sz w:val="20"/>
                <w:szCs w:val="20"/>
                <w:lang w:val="en-GB"/>
              </w:rPr>
              <w:t>Testing Automation Tool</w:t>
            </w:r>
          </w:p>
        </w:tc>
        <w:tc>
          <w:tcPr>
            <w:tcW w:w="3326" w:type="pct"/>
            <w:vAlign w:val="center"/>
          </w:tcPr>
          <w:p w14:paraId="3C744931" w14:textId="279A1BFB" w:rsidR="00C4205C" w:rsidRPr="00CE6C8A" w:rsidRDefault="000A161E" w:rsidP="00946708">
            <w:pPr>
              <w:rPr>
                <w:rFonts w:ascii="Cambria" w:hAnsi="Cambria" w:cstheme="minorHAnsi"/>
                <w:sz w:val="20"/>
                <w:szCs w:val="20"/>
              </w:rPr>
            </w:pPr>
            <w:r>
              <w:rPr>
                <w:rFonts w:ascii="Cambria" w:hAnsi="Cambria" w:cstheme="minorHAnsi"/>
                <w:sz w:val="20"/>
                <w:szCs w:val="20"/>
              </w:rPr>
              <w:t>RIT</w:t>
            </w:r>
          </w:p>
        </w:tc>
      </w:tr>
      <w:tr w:rsidR="00C4205C" w:rsidRPr="00CE6C8A" w14:paraId="01947CFE" w14:textId="77777777" w:rsidTr="00CE6C8A">
        <w:trPr>
          <w:trHeight w:val="269"/>
        </w:trPr>
        <w:tc>
          <w:tcPr>
            <w:tcW w:w="1674" w:type="pct"/>
            <w:vAlign w:val="center"/>
          </w:tcPr>
          <w:p w14:paraId="38134D57" w14:textId="77777777" w:rsidR="00C4205C" w:rsidRPr="00AF4E8E" w:rsidRDefault="00C4205C" w:rsidP="00CE6C8A">
            <w:pPr>
              <w:pStyle w:val="ListParagraph"/>
              <w:spacing w:after="0" w:line="240" w:lineRule="auto"/>
              <w:ind w:left="360"/>
              <w:jc w:val="both"/>
              <w:rPr>
                <w:rFonts w:ascii="Cambria" w:hAnsi="Cambria"/>
                <w:b/>
                <w:sz w:val="20"/>
                <w:szCs w:val="20"/>
              </w:rPr>
            </w:pPr>
            <w:r w:rsidRPr="00AF4E8E">
              <w:rPr>
                <w:rFonts w:ascii="Cambria" w:hAnsi="Cambria" w:cstheme="minorHAnsi"/>
                <w:b/>
                <w:bCs/>
                <w:sz w:val="20"/>
                <w:szCs w:val="20"/>
                <w:lang w:val="en-GB"/>
              </w:rPr>
              <w:t>Bug Tracking tools</w:t>
            </w:r>
            <w:r w:rsidRPr="00AF4E8E">
              <w:rPr>
                <w:rFonts w:ascii="Cambria" w:hAnsi="Cambria" w:cstheme="minorHAnsi"/>
                <w:b/>
                <w:bCs/>
                <w:sz w:val="20"/>
                <w:szCs w:val="20"/>
                <w:lang w:val="en-GB"/>
              </w:rPr>
              <w:tab/>
            </w:r>
          </w:p>
        </w:tc>
        <w:tc>
          <w:tcPr>
            <w:tcW w:w="3326" w:type="pct"/>
            <w:vAlign w:val="center"/>
          </w:tcPr>
          <w:p w14:paraId="578AC42B" w14:textId="79BF6E26" w:rsidR="00C4205C" w:rsidRPr="00CE6C8A" w:rsidRDefault="000A161E" w:rsidP="00CE6C8A">
            <w:pPr>
              <w:rPr>
                <w:rFonts w:ascii="Cambria" w:hAnsi="Cambria" w:cstheme="minorHAnsi"/>
                <w:sz w:val="20"/>
                <w:szCs w:val="20"/>
              </w:rPr>
            </w:pPr>
            <w:r>
              <w:rPr>
                <w:rFonts w:ascii="Cambria" w:hAnsi="Cambria" w:cstheme="minorHAnsi"/>
                <w:sz w:val="20"/>
                <w:szCs w:val="20"/>
              </w:rPr>
              <w:t>JIRA</w:t>
            </w:r>
          </w:p>
        </w:tc>
      </w:tr>
      <w:tr w:rsidR="00CE6C8A" w:rsidRPr="00CE6C8A" w14:paraId="0B139DAE" w14:textId="77777777" w:rsidTr="00CE6C8A">
        <w:trPr>
          <w:trHeight w:val="230"/>
        </w:trPr>
        <w:tc>
          <w:tcPr>
            <w:tcW w:w="1674" w:type="pct"/>
            <w:vAlign w:val="center"/>
          </w:tcPr>
          <w:p w14:paraId="388BC7CF" w14:textId="77777777" w:rsidR="00612949" w:rsidRPr="00AF4E8E" w:rsidRDefault="00612949" w:rsidP="00CE6C8A">
            <w:pPr>
              <w:pStyle w:val="ListParagraph"/>
              <w:spacing w:after="0" w:line="240" w:lineRule="auto"/>
              <w:ind w:left="360"/>
              <w:jc w:val="both"/>
              <w:rPr>
                <w:rFonts w:ascii="Cambria" w:hAnsi="Cambria"/>
                <w:b/>
                <w:sz w:val="20"/>
                <w:szCs w:val="20"/>
              </w:rPr>
            </w:pPr>
            <w:r w:rsidRPr="00AF4E8E">
              <w:rPr>
                <w:rFonts w:ascii="Cambria" w:hAnsi="Cambria"/>
                <w:b/>
                <w:sz w:val="20"/>
                <w:szCs w:val="20"/>
              </w:rPr>
              <w:t>Testing Approach</w:t>
            </w:r>
          </w:p>
        </w:tc>
        <w:tc>
          <w:tcPr>
            <w:tcW w:w="3326" w:type="pct"/>
            <w:vAlign w:val="center"/>
          </w:tcPr>
          <w:p w14:paraId="657D1821" w14:textId="77777777" w:rsidR="00612949" w:rsidRPr="00CE6C8A" w:rsidRDefault="003E1628" w:rsidP="00CE6C8A">
            <w:pPr>
              <w:pStyle w:val="ListParagraph"/>
              <w:spacing w:after="0" w:line="240" w:lineRule="auto"/>
              <w:ind w:left="0"/>
              <w:rPr>
                <w:rFonts w:ascii="Cambria" w:hAnsi="Cambria"/>
                <w:sz w:val="20"/>
                <w:szCs w:val="20"/>
              </w:rPr>
            </w:pPr>
            <w:r w:rsidRPr="003E1628">
              <w:rPr>
                <w:rFonts w:ascii="Cambria" w:hAnsi="Cambria"/>
                <w:sz w:val="20"/>
                <w:szCs w:val="20"/>
              </w:rPr>
              <w:t>Manual and Automation</w:t>
            </w:r>
          </w:p>
        </w:tc>
      </w:tr>
      <w:tr w:rsidR="00C4205C" w:rsidRPr="00CE6C8A" w14:paraId="562084B2" w14:textId="77777777" w:rsidTr="00CE6C8A">
        <w:trPr>
          <w:trHeight w:val="56"/>
        </w:trPr>
        <w:tc>
          <w:tcPr>
            <w:tcW w:w="1674" w:type="pct"/>
            <w:vAlign w:val="center"/>
          </w:tcPr>
          <w:p w14:paraId="0A94E113" w14:textId="77777777" w:rsidR="00C4205C" w:rsidRPr="00AF4E8E" w:rsidRDefault="00C4205C" w:rsidP="00CE6C8A">
            <w:pPr>
              <w:pStyle w:val="ListParagraph"/>
              <w:spacing w:after="0" w:line="240" w:lineRule="auto"/>
              <w:ind w:left="360"/>
              <w:jc w:val="both"/>
              <w:rPr>
                <w:rFonts w:ascii="Cambria" w:hAnsi="Cambria"/>
                <w:b/>
                <w:sz w:val="20"/>
                <w:szCs w:val="20"/>
              </w:rPr>
            </w:pPr>
            <w:r w:rsidRPr="00AF4E8E">
              <w:rPr>
                <w:rFonts w:ascii="Cambria" w:hAnsi="Cambria" w:cstheme="minorHAnsi"/>
                <w:b/>
                <w:sz w:val="20"/>
                <w:szCs w:val="20"/>
              </w:rPr>
              <w:t>Process Type</w:t>
            </w:r>
          </w:p>
        </w:tc>
        <w:tc>
          <w:tcPr>
            <w:tcW w:w="3326" w:type="pct"/>
            <w:vAlign w:val="center"/>
          </w:tcPr>
          <w:p w14:paraId="0C8B469C" w14:textId="77777777" w:rsidR="00C4205C" w:rsidRPr="00CE6C8A" w:rsidRDefault="00C4205C" w:rsidP="00CE6C8A">
            <w:pPr>
              <w:pStyle w:val="ListParagraph"/>
              <w:spacing w:after="0" w:line="240" w:lineRule="auto"/>
              <w:ind w:left="0"/>
              <w:rPr>
                <w:rFonts w:ascii="Cambria" w:hAnsi="Cambria"/>
                <w:sz w:val="20"/>
                <w:szCs w:val="20"/>
              </w:rPr>
            </w:pPr>
            <w:r w:rsidRPr="00CE6C8A">
              <w:rPr>
                <w:rFonts w:ascii="Cambria" w:hAnsi="Cambria" w:cstheme="minorHAnsi"/>
                <w:sz w:val="20"/>
                <w:szCs w:val="20"/>
              </w:rPr>
              <w:t>Agile scrum process</w:t>
            </w:r>
          </w:p>
        </w:tc>
      </w:tr>
    </w:tbl>
    <w:p w14:paraId="7324DAFD" w14:textId="77777777" w:rsidR="00901BE4" w:rsidRPr="00CE6C8A" w:rsidRDefault="009D74AA" w:rsidP="00CE6C8A">
      <w:pPr>
        <w:rPr>
          <w:rFonts w:ascii="Cambria" w:hAnsi="Cambria" w:cstheme="minorHAnsi"/>
          <w:b/>
          <w:sz w:val="20"/>
          <w:szCs w:val="20"/>
        </w:rPr>
      </w:pPr>
      <w:r w:rsidRPr="00CE6C8A">
        <w:rPr>
          <w:rFonts w:ascii="Cambria" w:hAnsi="Cambria" w:cstheme="minorHAnsi"/>
          <w:b/>
          <w:sz w:val="20"/>
          <w:szCs w:val="20"/>
        </w:rPr>
        <w:t xml:space="preserve">Description </w:t>
      </w:r>
    </w:p>
    <w:p w14:paraId="4E58746B" w14:textId="5A331711" w:rsidR="00901BE4" w:rsidRPr="00ED1DE1" w:rsidRDefault="00ED1DE1" w:rsidP="00CE6C8A">
      <w:pPr>
        <w:jc w:val="both"/>
        <w:rPr>
          <w:rFonts w:ascii="Cambria" w:eastAsia="Calibri" w:hAnsi="Cambria" w:cstheme="minorHAnsi"/>
          <w:sz w:val="20"/>
          <w:szCs w:val="20"/>
        </w:rPr>
      </w:pPr>
      <w:r w:rsidRPr="00ED1DE1">
        <w:rPr>
          <w:rFonts w:ascii="Cambria" w:eastAsia="Calibri" w:hAnsi="Cambria" w:cstheme="minorHAnsi"/>
          <w:sz w:val="20"/>
          <w:szCs w:val="20"/>
        </w:rPr>
        <w:t>Enterprise Service</w:t>
      </w:r>
      <w:r>
        <w:rPr>
          <w:rFonts w:ascii="Cambria" w:eastAsia="Calibri" w:hAnsi="Cambria" w:cstheme="minorHAnsi"/>
          <w:sz w:val="20"/>
          <w:szCs w:val="20"/>
        </w:rPr>
        <w:t>s</w:t>
      </w:r>
      <w:r w:rsidRPr="00ED1DE1">
        <w:rPr>
          <w:rFonts w:ascii="Cambria" w:eastAsia="Calibri" w:hAnsi="Cambria" w:cstheme="minorHAnsi"/>
          <w:sz w:val="20"/>
          <w:szCs w:val="20"/>
        </w:rPr>
        <w:t>, providing a single, reusable access point to commonly used capabilities (data stores) within RBS platforms and systems. This allows consumers to remain isolated from the physical implementation of source systems, as ESP is the integration layer between both points</w:t>
      </w:r>
      <w:r>
        <w:rPr>
          <w:rFonts w:ascii="Cambria" w:eastAsia="Calibri" w:hAnsi="Cambria" w:cstheme="minorHAnsi"/>
          <w:sz w:val="20"/>
          <w:szCs w:val="20"/>
        </w:rPr>
        <w:t>.</w:t>
      </w:r>
    </w:p>
    <w:p w14:paraId="68D99E44" w14:textId="77777777" w:rsidR="00ED1DE1" w:rsidRPr="00CE6C8A" w:rsidRDefault="00ED1DE1" w:rsidP="00CE6C8A">
      <w:pPr>
        <w:jc w:val="both"/>
        <w:rPr>
          <w:rFonts w:ascii="Cambria" w:hAnsi="Cambria" w:cstheme="minorHAnsi"/>
          <w:sz w:val="20"/>
          <w:szCs w:val="20"/>
        </w:rPr>
      </w:pPr>
    </w:p>
    <w:p w14:paraId="3E053BD3" w14:textId="0BE8A663" w:rsidR="006E07A5" w:rsidRPr="00CE6C8A" w:rsidRDefault="0094287A" w:rsidP="00CE6C8A">
      <w:pPr>
        <w:rPr>
          <w:rFonts w:ascii="Cambria" w:hAnsi="Cambria" w:cstheme="minorHAnsi"/>
          <w:b/>
          <w:sz w:val="20"/>
          <w:szCs w:val="20"/>
        </w:rPr>
      </w:pPr>
      <w:r w:rsidRPr="0094287A">
        <w:rPr>
          <w:rFonts w:ascii="Cambria" w:hAnsi="Cambria" w:cstheme="minorHAnsi"/>
          <w:b/>
          <w:sz w:val="20"/>
          <w:szCs w:val="20"/>
        </w:rPr>
        <w:t xml:space="preserve">My </w:t>
      </w:r>
      <w:r w:rsidR="00003377">
        <w:rPr>
          <w:rFonts w:ascii="Cambria" w:hAnsi="Cambria" w:cstheme="minorHAnsi"/>
          <w:b/>
          <w:sz w:val="20"/>
          <w:szCs w:val="20"/>
        </w:rPr>
        <w:t>R</w:t>
      </w:r>
      <w:r w:rsidRPr="0094287A">
        <w:rPr>
          <w:rFonts w:ascii="Cambria" w:hAnsi="Cambria" w:cstheme="minorHAnsi"/>
          <w:b/>
          <w:sz w:val="20"/>
          <w:szCs w:val="20"/>
        </w:rPr>
        <w:t xml:space="preserve">oles and </w:t>
      </w:r>
      <w:r w:rsidR="00003377">
        <w:rPr>
          <w:rFonts w:ascii="Cambria" w:hAnsi="Cambria" w:cstheme="minorHAnsi"/>
          <w:b/>
          <w:sz w:val="20"/>
          <w:szCs w:val="20"/>
        </w:rPr>
        <w:t>R</w:t>
      </w:r>
      <w:r w:rsidRPr="0094287A">
        <w:rPr>
          <w:rFonts w:ascii="Cambria" w:hAnsi="Cambria" w:cstheme="minorHAnsi"/>
          <w:b/>
          <w:sz w:val="20"/>
          <w:szCs w:val="20"/>
        </w:rPr>
        <w:t xml:space="preserve">esponsibilities highlighted in the format of CPC </w:t>
      </w:r>
      <w:r w:rsidR="00003377" w:rsidRPr="0094287A">
        <w:rPr>
          <w:rFonts w:ascii="Cambria" w:hAnsi="Cambria" w:cstheme="minorHAnsi"/>
          <w:b/>
          <w:sz w:val="20"/>
          <w:szCs w:val="20"/>
        </w:rPr>
        <w:t>behavio</w:t>
      </w:r>
      <w:r w:rsidR="00003377">
        <w:rPr>
          <w:rFonts w:ascii="Cambria" w:hAnsi="Cambria" w:cstheme="minorHAnsi"/>
          <w:b/>
          <w:sz w:val="20"/>
          <w:szCs w:val="20"/>
        </w:rPr>
        <w:t>r</w:t>
      </w:r>
      <w:r w:rsidRPr="0094287A">
        <w:rPr>
          <w:rFonts w:ascii="Cambria" w:hAnsi="Cambria" w:cstheme="minorHAnsi"/>
          <w:b/>
          <w:sz w:val="20"/>
          <w:szCs w:val="20"/>
        </w:rPr>
        <w:t>.</w:t>
      </w:r>
    </w:p>
    <w:p w14:paraId="7B3DE50A" w14:textId="77777777" w:rsidR="0094287A" w:rsidRPr="00F02B27" w:rsidRDefault="0094287A" w:rsidP="0094287A">
      <w:pPr>
        <w:rPr>
          <w:rFonts w:ascii="Cambria" w:eastAsia="Calibri" w:hAnsi="Cambria" w:cstheme="minorHAnsi"/>
          <w:b/>
          <w:bCs/>
          <w:sz w:val="20"/>
          <w:szCs w:val="20"/>
        </w:rPr>
      </w:pPr>
      <w:r w:rsidRPr="00F02B27">
        <w:rPr>
          <w:rFonts w:ascii="Cambria" w:eastAsia="Calibri" w:hAnsi="Cambria" w:cstheme="minorHAnsi"/>
          <w:b/>
          <w:bCs/>
          <w:sz w:val="20"/>
          <w:szCs w:val="20"/>
        </w:rPr>
        <w:t>Critical Thinker:</w:t>
      </w:r>
    </w:p>
    <w:p w14:paraId="1088A393" w14:textId="77777777" w:rsidR="0094287A" w:rsidRPr="00667571" w:rsidRDefault="0094287A" w:rsidP="0094287A">
      <w:pPr>
        <w:pStyle w:val="ListParagraph"/>
        <w:numPr>
          <w:ilvl w:val="0"/>
          <w:numId w:val="4"/>
        </w:numPr>
        <w:spacing w:after="0"/>
        <w:contextualSpacing/>
        <w:rPr>
          <w:rFonts w:ascii="Cambria" w:hAnsi="Cambria" w:cstheme="minorHAnsi"/>
          <w:sz w:val="20"/>
          <w:szCs w:val="20"/>
        </w:rPr>
      </w:pPr>
      <w:r w:rsidRPr="00667571">
        <w:rPr>
          <w:rFonts w:ascii="Cambria" w:hAnsi="Cambria" w:cstheme="minorHAnsi"/>
          <w:sz w:val="20"/>
          <w:szCs w:val="20"/>
        </w:rPr>
        <w:t>SEPA and PTP program almost had a same service executed by two different testing teams. I developed common script that can be used across both programs which resulted in cost savings for the bank and the platform.</w:t>
      </w:r>
    </w:p>
    <w:p w14:paraId="64F80A74" w14:textId="77777777" w:rsidR="0094287A" w:rsidRPr="00667571" w:rsidRDefault="0094287A" w:rsidP="0094287A">
      <w:pPr>
        <w:pStyle w:val="ListParagraph"/>
        <w:numPr>
          <w:ilvl w:val="0"/>
          <w:numId w:val="4"/>
        </w:numPr>
        <w:spacing w:after="0"/>
        <w:contextualSpacing/>
        <w:rPr>
          <w:rFonts w:ascii="Cambria" w:hAnsi="Cambria" w:cstheme="minorHAnsi"/>
          <w:sz w:val="20"/>
          <w:szCs w:val="20"/>
        </w:rPr>
      </w:pPr>
      <w:r w:rsidRPr="00667571">
        <w:rPr>
          <w:rFonts w:ascii="Cambria" w:hAnsi="Cambria" w:cstheme="minorHAnsi"/>
          <w:sz w:val="20"/>
          <w:szCs w:val="20"/>
        </w:rPr>
        <w:t>Team used to create unique RIT test for every services. Which can’t be opened same time hence Implemented new process to team to make use single .</w:t>
      </w:r>
      <w:proofErr w:type="spellStart"/>
      <w:r w:rsidRPr="00667571">
        <w:rPr>
          <w:rFonts w:ascii="Cambria" w:hAnsi="Cambria" w:cstheme="minorHAnsi"/>
          <w:sz w:val="20"/>
          <w:szCs w:val="20"/>
        </w:rPr>
        <w:t>ghp</w:t>
      </w:r>
      <w:proofErr w:type="spellEnd"/>
      <w:r w:rsidRPr="00667571">
        <w:rPr>
          <w:rFonts w:ascii="Cambria" w:hAnsi="Cambria" w:cstheme="minorHAnsi"/>
          <w:sz w:val="20"/>
          <w:szCs w:val="20"/>
        </w:rPr>
        <w:t xml:space="preserve"> file. Which helped time saving, test comparison and quick test.</w:t>
      </w:r>
    </w:p>
    <w:p w14:paraId="3403E4E3" w14:textId="2A2C9C33" w:rsidR="00FD6ED7" w:rsidRPr="00D31B26" w:rsidRDefault="0094287A" w:rsidP="00D31B26">
      <w:pPr>
        <w:pStyle w:val="NoSpacing"/>
        <w:numPr>
          <w:ilvl w:val="0"/>
          <w:numId w:val="4"/>
        </w:numPr>
        <w:suppressAutoHyphens w:val="0"/>
        <w:rPr>
          <w:rFonts w:ascii="Cambria" w:eastAsia="Calibri" w:hAnsi="Cambria" w:cstheme="minorHAnsi"/>
          <w:sz w:val="20"/>
          <w:szCs w:val="20"/>
        </w:rPr>
      </w:pPr>
      <w:r w:rsidRPr="00667571">
        <w:rPr>
          <w:rFonts w:ascii="Cambria" w:eastAsia="Calibri" w:hAnsi="Cambria" w:cstheme="minorHAnsi"/>
          <w:sz w:val="20"/>
          <w:szCs w:val="20"/>
        </w:rPr>
        <w:t xml:space="preserve">Developed Automation Test Framework using IBM RIT tool which has feature like automatically create file and store execution result in it, </w:t>
      </w:r>
      <w:proofErr w:type="gramStart"/>
      <w:r w:rsidRPr="00667571">
        <w:rPr>
          <w:rFonts w:ascii="Cambria" w:eastAsia="Calibri" w:hAnsi="Cambria" w:cstheme="minorHAnsi"/>
          <w:sz w:val="20"/>
          <w:szCs w:val="20"/>
        </w:rPr>
        <w:t>scenario based</w:t>
      </w:r>
      <w:proofErr w:type="gramEnd"/>
      <w:r w:rsidRPr="00667571">
        <w:rPr>
          <w:rFonts w:ascii="Cambria" w:eastAsia="Calibri" w:hAnsi="Cambria" w:cstheme="minorHAnsi"/>
          <w:sz w:val="20"/>
          <w:szCs w:val="20"/>
        </w:rPr>
        <w:t xml:space="preserve"> execution, pre-loaded S* environment connection details for all the ESP service </w:t>
      </w:r>
      <w:r w:rsidR="003C326B" w:rsidRPr="00667571">
        <w:rPr>
          <w:rFonts w:ascii="Cambria" w:eastAsia="Calibri" w:hAnsi="Cambria" w:cstheme="minorHAnsi"/>
          <w:sz w:val="20"/>
          <w:szCs w:val="20"/>
        </w:rPr>
        <w:t>etc.</w:t>
      </w:r>
      <w:r w:rsidRPr="00667571">
        <w:rPr>
          <w:rFonts w:ascii="Cambria" w:eastAsia="Calibri" w:hAnsi="Cambria" w:cstheme="minorHAnsi"/>
          <w:sz w:val="20"/>
          <w:szCs w:val="20"/>
        </w:rPr>
        <w:t xml:space="preserve"> which helped tester to easily configure their service and execute it and also reduced the manual effort, cost and time</w:t>
      </w:r>
      <w:r w:rsidR="00FD6ED7">
        <w:rPr>
          <w:rFonts w:ascii="Cambria" w:eastAsia="Calibri" w:hAnsi="Cambria" w:cstheme="minorHAnsi"/>
          <w:sz w:val="20"/>
          <w:szCs w:val="20"/>
        </w:rPr>
        <w:t>.</w:t>
      </w:r>
    </w:p>
    <w:p w14:paraId="3E4296D2" w14:textId="77777777" w:rsidR="0094287A" w:rsidRPr="00F02B27" w:rsidRDefault="0094287A" w:rsidP="0094287A">
      <w:pPr>
        <w:rPr>
          <w:rFonts w:ascii="Cambria" w:eastAsia="Calibri" w:hAnsi="Cambria" w:cstheme="minorHAnsi"/>
          <w:b/>
          <w:bCs/>
          <w:sz w:val="20"/>
          <w:szCs w:val="20"/>
        </w:rPr>
      </w:pPr>
      <w:r w:rsidRPr="00F02B27">
        <w:rPr>
          <w:rFonts w:ascii="Cambria" w:eastAsia="Calibri" w:hAnsi="Cambria" w:cstheme="minorHAnsi"/>
          <w:b/>
          <w:bCs/>
          <w:sz w:val="20"/>
          <w:szCs w:val="20"/>
        </w:rPr>
        <w:t>Trusted Advisor:</w:t>
      </w:r>
    </w:p>
    <w:p w14:paraId="1BA0DBE5" w14:textId="77777777" w:rsidR="0094287A" w:rsidRPr="00667571" w:rsidRDefault="0094287A" w:rsidP="0094287A">
      <w:pPr>
        <w:pStyle w:val="ListParagraph"/>
        <w:numPr>
          <w:ilvl w:val="0"/>
          <w:numId w:val="4"/>
        </w:numPr>
        <w:spacing w:after="0"/>
        <w:contextualSpacing/>
        <w:rPr>
          <w:rFonts w:ascii="Cambria" w:hAnsi="Cambria" w:cstheme="minorHAnsi"/>
          <w:sz w:val="20"/>
          <w:szCs w:val="20"/>
        </w:rPr>
      </w:pPr>
      <w:r w:rsidRPr="00667571">
        <w:rPr>
          <w:rFonts w:ascii="Cambria" w:hAnsi="Cambria" w:cstheme="minorHAnsi"/>
          <w:sz w:val="20"/>
          <w:szCs w:val="20"/>
        </w:rPr>
        <w:t>I have created bit bucket document and shared to team which helped them to push their script into central repository.</w:t>
      </w:r>
    </w:p>
    <w:p w14:paraId="05209F5C" w14:textId="77777777" w:rsidR="0094287A" w:rsidRPr="00667571" w:rsidRDefault="0094287A" w:rsidP="0094287A">
      <w:pPr>
        <w:pStyle w:val="ListParagraph"/>
        <w:numPr>
          <w:ilvl w:val="0"/>
          <w:numId w:val="4"/>
        </w:numPr>
        <w:spacing w:after="0"/>
        <w:contextualSpacing/>
        <w:rPr>
          <w:rFonts w:ascii="Cambria" w:hAnsi="Cambria" w:cstheme="minorHAnsi"/>
          <w:sz w:val="20"/>
          <w:szCs w:val="20"/>
        </w:rPr>
      </w:pPr>
      <w:r w:rsidRPr="00667571">
        <w:rPr>
          <w:rFonts w:ascii="Cambria" w:hAnsi="Cambria" w:cstheme="minorHAnsi"/>
          <w:sz w:val="20"/>
          <w:szCs w:val="20"/>
        </w:rPr>
        <w:t>I have created test automation guide for all the version of framework which helped test team to update their service easily by following it.</w:t>
      </w:r>
    </w:p>
    <w:p w14:paraId="4F8E449E" w14:textId="1470B322" w:rsidR="0094287A" w:rsidRDefault="0094287A" w:rsidP="0094287A">
      <w:pPr>
        <w:pStyle w:val="ListParagraph"/>
        <w:numPr>
          <w:ilvl w:val="0"/>
          <w:numId w:val="4"/>
        </w:numPr>
        <w:spacing w:after="0"/>
        <w:contextualSpacing/>
        <w:rPr>
          <w:rFonts w:ascii="Cambria" w:hAnsi="Cambria" w:cstheme="minorHAnsi"/>
          <w:sz w:val="20"/>
          <w:szCs w:val="20"/>
        </w:rPr>
      </w:pPr>
      <w:r w:rsidRPr="00667571">
        <w:rPr>
          <w:rFonts w:ascii="Cambria" w:hAnsi="Cambria" w:cstheme="minorHAnsi"/>
          <w:sz w:val="20"/>
          <w:szCs w:val="20"/>
        </w:rPr>
        <w:t>Helping test team to their all RIT, Bit Bucket, and framework related issues. It helped them to save time by resolve issues immediately.</w:t>
      </w:r>
    </w:p>
    <w:p w14:paraId="4294CA96" w14:textId="77777777" w:rsidR="00FD6ED7" w:rsidRDefault="00FD6ED7" w:rsidP="00FB52DA">
      <w:pPr>
        <w:pStyle w:val="ListParagraph"/>
        <w:spacing w:after="0"/>
        <w:contextualSpacing/>
        <w:rPr>
          <w:rFonts w:ascii="Cambria" w:hAnsi="Cambria" w:cstheme="minorHAnsi"/>
          <w:sz w:val="20"/>
          <w:szCs w:val="20"/>
        </w:rPr>
      </w:pPr>
    </w:p>
    <w:p w14:paraId="6BE4A0CD" w14:textId="77777777" w:rsidR="0094287A" w:rsidRPr="00F02B27" w:rsidRDefault="0094287A" w:rsidP="0094287A">
      <w:pPr>
        <w:rPr>
          <w:rFonts w:ascii="Cambria" w:eastAsia="Calibri" w:hAnsi="Cambria" w:cstheme="minorHAnsi"/>
          <w:b/>
          <w:bCs/>
          <w:sz w:val="20"/>
          <w:szCs w:val="20"/>
        </w:rPr>
      </w:pPr>
      <w:r w:rsidRPr="00F02B27">
        <w:rPr>
          <w:rFonts w:ascii="Cambria" w:eastAsia="Calibri" w:hAnsi="Cambria" w:cstheme="minorHAnsi"/>
          <w:b/>
          <w:bCs/>
          <w:sz w:val="20"/>
          <w:szCs w:val="20"/>
        </w:rPr>
        <w:t>Improve Innovator:</w:t>
      </w:r>
    </w:p>
    <w:p w14:paraId="3CF9CF02" w14:textId="77777777" w:rsidR="0094287A" w:rsidRPr="00667571" w:rsidRDefault="0094287A" w:rsidP="0094287A">
      <w:pPr>
        <w:pStyle w:val="ListParagraph"/>
        <w:numPr>
          <w:ilvl w:val="0"/>
          <w:numId w:val="4"/>
        </w:numPr>
        <w:spacing w:after="0"/>
        <w:contextualSpacing/>
        <w:rPr>
          <w:rFonts w:ascii="Cambria" w:hAnsi="Cambria" w:cstheme="minorHAnsi"/>
          <w:sz w:val="20"/>
          <w:szCs w:val="20"/>
        </w:rPr>
      </w:pPr>
      <w:r w:rsidRPr="00667571">
        <w:rPr>
          <w:rFonts w:ascii="Cambria" w:hAnsi="Cambria" w:cstheme="minorHAnsi"/>
          <w:sz w:val="20"/>
          <w:szCs w:val="20"/>
        </w:rPr>
        <w:t>I have created automation dashboard at Jira and updated all backlog items as a task, it helped to track backlog items and work progress and run the automation sprint in agile manner.</w:t>
      </w:r>
    </w:p>
    <w:p w14:paraId="5687675A" w14:textId="77777777" w:rsidR="0094287A" w:rsidRPr="00667571" w:rsidRDefault="0094287A" w:rsidP="0094287A">
      <w:pPr>
        <w:pStyle w:val="ListParagraph"/>
        <w:numPr>
          <w:ilvl w:val="0"/>
          <w:numId w:val="4"/>
        </w:numPr>
        <w:spacing w:after="0"/>
        <w:contextualSpacing/>
        <w:rPr>
          <w:rFonts w:ascii="Cambria" w:hAnsi="Cambria" w:cstheme="minorHAnsi"/>
          <w:sz w:val="20"/>
          <w:szCs w:val="20"/>
        </w:rPr>
      </w:pPr>
      <w:r w:rsidRPr="00667571">
        <w:rPr>
          <w:rFonts w:ascii="Cambria" w:hAnsi="Cambria" w:cstheme="minorHAnsi"/>
          <w:sz w:val="20"/>
          <w:szCs w:val="20"/>
        </w:rPr>
        <w:t>Have created ESP test community forum at confluence which helped to update common tool and framework related issues and solution of it. Hence team can refer that forum to their common issues.</w:t>
      </w:r>
    </w:p>
    <w:p w14:paraId="695EE885" w14:textId="673A85F4" w:rsidR="00FD6ED7" w:rsidRDefault="0094287A" w:rsidP="00FB52DA">
      <w:pPr>
        <w:pStyle w:val="NoSpacing"/>
        <w:numPr>
          <w:ilvl w:val="0"/>
          <w:numId w:val="4"/>
        </w:numPr>
        <w:suppressAutoHyphens w:val="0"/>
        <w:rPr>
          <w:rFonts w:ascii="Cambria" w:eastAsia="Calibri" w:hAnsi="Cambria" w:cstheme="minorHAnsi"/>
          <w:sz w:val="20"/>
          <w:szCs w:val="20"/>
        </w:rPr>
      </w:pPr>
      <w:r w:rsidRPr="00667571">
        <w:rPr>
          <w:rFonts w:ascii="Cambria" w:eastAsia="Calibri" w:hAnsi="Cambria" w:cstheme="minorHAnsi"/>
          <w:sz w:val="20"/>
          <w:szCs w:val="20"/>
        </w:rPr>
        <w:t>Developed ANT and batch build file it helps team to run application without opening RIT tool</w:t>
      </w:r>
      <w:r w:rsidR="00FD6ED7">
        <w:rPr>
          <w:rFonts w:ascii="Cambria" w:eastAsia="Calibri" w:hAnsi="Cambria" w:cstheme="minorHAnsi"/>
          <w:sz w:val="20"/>
          <w:szCs w:val="20"/>
        </w:rPr>
        <w:t>.</w:t>
      </w:r>
    </w:p>
    <w:p w14:paraId="4B31DF85" w14:textId="77777777" w:rsidR="00FD6ED7" w:rsidRPr="00D31B26" w:rsidRDefault="00FD6ED7" w:rsidP="00FB52DA">
      <w:pPr>
        <w:pStyle w:val="NoSpacing"/>
        <w:suppressAutoHyphens w:val="0"/>
        <w:ind w:left="720"/>
        <w:rPr>
          <w:rFonts w:ascii="Cambria" w:eastAsia="Calibri" w:hAnsi="Cambria" w:cstheme="minorHAnsi"/>
          <w:sz w:val="20"/>
          <w:szCs w:val="20"/>
        </w:rPr>
      </w:pPr>
    </w:p>
    <w:p w14:paraId="0302FDDC" w14:textId="77777777" w:rsidR="0094287A" w:rsidRPr="00C958C0" w:rsidRDefault="0094287A" w:rsidP="0094287A">
      <w:pPr>
        <w:rPr>
          <w:rFonts w:ascii="Cambria" w:eastAsia="Calibri" w:hAnsi="Cambria" w:cstheme="minorHAnsi"/>
          <w:b/>
          <w:bCs/>
          <w:sz w:val="20"/>
          <w:szCs w:val="20"/>
        </w:rPr>
      </w:pPr>
      <w:r w:rsidRPr="00C958C0">
        <w:rPr>
          <w:rFonts w:ascii="Cambria" w:eastAsia="Calibri" w:hAnsi="Cambria" w:cstheme="minorHAnsi"/>
          <w:b/>
          <w:bCs/>
          <w:sz w:val="20"/>
          <w:szCs w:val="20"/>
        </w:rPr>
        <w:t>Change Ready:</w:t>
      </w:r>
    </w:p>
    <w:p w14:paraId="24D18351" w14:textId="77777777" w:rsidR="0094287A" w:rsidRPr="00667571" w:rsidRDefault="0094287A" w:rsidP="0094287A">
      <w:pPr>
        <w:pStyle w:val="ListParagraph"/>
        <w:numPr>
          <w:ilvl w:val="0"/>
          <w:numId w:val="4"/>
        </w:numPr>
        <w:spacing w:after="0" w:line="240" w:lineRule="auto"/>
        <w:contextualSpacing/>
        <w:rPr>
          <w:rFonts w:ascii="Cambria" w:hAnsi="Cambria" w:cstheme="minorHAnsi"/>
          <w:sz w:val="20"/>
          <w:szCs w:val="20"/>
        </w:rPr>
      </w:pPr>
      <w:r w:rsidRPr="00667571">
        <w:rPr>
          <w:rFonts w:ascii="Cambria" w:hAnsi="Cambria" w:cstheme="minorHAnsi"/>
          <w:sz w:val="20"/>
          <w:szCs w:val="20"/>
        </w:rPr>
        <w:t>Participated BIG 5 of Operating Rhythm and conducted survey to newly joined graduate and Took ownership to organize webinar for Operating Rhythm theme in the Event hub.</w:t>
      </w:r>
    </w:p>
    <w:p w14:paraId="14A77C38" w14:textId="77777777" w:rsidR="0094287A" w:rsidRPr="00667571" w:rsidRDefault="0094287A" w:rsidP="0094287A">
      <w:pPr>
        <w:pStyle w:val="ListParagraph"/>
        <w:numPr>
          <w:ilvl w:val="0"/>
          <w:numId w:val="4"/>
        </w:numPr>
        <w:spacing w:after="0"/>
        <w:contextualSpacing/>
        <w:rPr>
          <w:rFonts w:ascii="Cambria" w:hAnsi="Cambria" w:cstheme="minorHAnsi"/>
          <w:sz w:val="20"/>
          <w:szCs w:val="20"/>
        </w:rPr>
      </w:pPr>
      <w:r w:rsidRPr="00667571">
        <w:rPr>
          <w:rFonts w:ascii="Cambria" w:hAnsi="Cambria" w:cstheme="minorHAnsi"/>
          <w:sz w:val="20"/>
          <w:szCs w:val="20"/>
        </w:rPr>
        <w:t xml:space="preserve">I got the opportunity to Participate and contribute Hackathon 2.0 &amp; </w:t>
      </w:r>
      <w:proofErr w:type="spellStart"/>
      <w:r w:rsidRPr="00667571">
        <w:rPr>
          <w:rFonts w:ascii="Cambria" w:hAnsi="Cambria" w:cstheme="minorHAnsi"/>
          <w:sz w:val="20"/>
          <w:szCs w:val="20"/>
        </w:rPr>
        <w:t>APIthon</w:t>
      </w:r>
      <w:proofErr w:type="spellEnd"/>
      <w:r w:rsidRPr="00667571">
        <w:rPr>
          <w:rFonts w:ascii="Cambria" w:hAnsi="Cambria" w:cstheme="minorHAnsi"/>
          <w:sz w:val="20"/>
          <w:szCs w:val="20"/>
        </w:rPr>
        <w:t xml:space="preserve"> and proposed new idea and solution.</w:t>
      </w:r>
    </w:p>
    <w:p w14:paraId="785526E3" w14:textId="77777777" w:rsidR="0094287A" w:rsidRPr="00667571" w:rsidRDefault="0094287A" w:rsidP="0094287A">
      <w:pPr>
        <w:pStyle w:val="ListParagraph"/>
        <w:numPr>
          <w:ilvl w:val="0"/>
          <w:numId w:val="4"/>
        </w:numPr>
        <w:spacing w:after="0"/>
        <w:contextualSpacing/>
        <w:rPr>
          <w:rFonts w:ascii="Cambria" w:hAnsi="Cambria" w:cstheme="minorHAnsi"/>
          <w:sz w:val="20"/>
          <w:szCs w:val="20"/>
        </w:rPr>
      </w:pPr>
      <w:r w:rsidRPr="00667571">
        <w:rPr>
          <w:rFonts w:ascii="Cambria" w:hAnsi="Cambria" w:cstheme="minorHAnsi"/>
          <w:sz w:val="20"/>
          <w:szCs w:val="20"/>
        </w:rPr>
        <w:t>Worked with Dev Ops team to integrate RIT with CI/CD pipeline it helped me to explore Jenkins pipeline code.</w:t>
      </w:r>
    </w:p>
    <w:p w14:paraId="0476CA34" w14:textId="4F9D461A" w:rsidR="00FD6ED7" w:rsidRPr="00FB52DA" w:rsidRDefault="0094287A" w:rsidP="00FB52DA">
      <w:pPr>
        <w:pStyle w:val="ListParagraph"/>
        <w:numPr>
          <w:ilvl w:val="0"/>
          <w:numId w:val="4"/>
        </w:numPr>
        <w:spacing w:after="0"/>
        <w:contextualSpacing/>
        <w:rPr>
          <w:rFonts w:ascii="Cambria" w:hAnsi="Cambria" w:cstheme="minorHAnsi"/>
          <w:b/>
          <w:bCs/>
          <w:sz w:val="20"/>
          <w:szCs w:val="20"/>
        </w:rPr>
      </w:pPr>
      <w:r w:rsidRPr="00667571">
        <w:rPr>
          <w:rFonts w:ascii="Cambria" w:hAnsi="Cambria" w:cstheme="minorHAnsi"/>
          <w:sz w:val="20"/>
          <w:szCs w:val="20"/>
        </w:rPr>
        <w:t xml:space="preserve">Apart from regular scheduled work based on priority actively supported all ad-hoc request of out of release and prod fix </w:t>
      </w:r>
      <w:r w:rsidR="001729D2" w:rsidRPr="00667571">
        <w:rPr>
          <w:rFonts w:ascii="Cambria" w:hAnsi="Cambria" w:cstheme="minorHAnsi"/>
          <w:sz w:val="20"/>
          <w:szCs w:val="20"/>
        </w:rPr>
        <w:t>services testing.</w:t>
      </w:r>
    </w:p>
    <w:p w14:paraId="44A30400" w14:textId="7B04DBF2" w:rsidR="0094287A" w:rsidRPr="00C958C0" w:rsidRDefault="0094287A" w:rsidP="0094287A">
      <w:pPr>
        <w:rPr>
          <w:rFonts w:ascii="Cambria" w:eastAsia="Calibri" w:hAnsi="Cambria" w:cstheme="minorHAnsi"/>
          <w:b/>
          <w:bCs/>
          <w:sz w:val="20"/>
          <w:szCs w:val="20"/>
        </w:rPr>
      </w:pPr>
      <w:r w:rsidRPr="00C958C0">
        <w:rPr>
          <w:rFonts w:ascii="Cambria" w:eastAsia="Calibri" w:hAnsi="Cambria" w:cstheme="minorHAnsi"/>
          <w:b/>
          <w:bCs/>
          <w:sz w:val="20"/>
          <w:szCs w:val="20"/>
        </w:rPr>
        <w:lastRenderedPageBreak/>
        <w:t>Connected:</w:t>
      </w:r>
    </w:p>
    <w:p w14:paraId="3CDD3C02" w14:textId="64F6EF2A" w:rsidR="0094287A" w:rsidRPr="00667571" w:rsidRDefault="0094287A" w:rsidP="0094287A">
      <w:pPr>
        <w:pStyle w:val="ListParagraph"/>
        <w:numPr>
          <w:ilvl w:val="0"/>
          <w:numId w:val="4"/>
        </w:numPr>
        <w:spacing w:after="0"/>
        <w:contextualSpacing/>
        <w:rPr>
          <w:rFonts w:ascii="Cambria" w:hAnsi="Cambria" w:cstheme="minorHAnsi"/>
          <w:sz w:val="20"/>
          <w:szCs w:val="20"/>
        </w:rPr>
      </w:pPr>
      <w:r w:rsidRPr="00667571">
        <w:rPr>
          <w:rFonts w:ascii="Cambria" w:hAnsi="Cambria" w:cstheme="minorHAnsi"/>
          <w:sz w:val="20"/>
          <w:szCs w:val="20"/>
        </w:rPr>
        <w:t xml:space="preserve">I have shown excellent Connected </w:t>
      </w:r>
      <w:r w:rsidR="003C326B" w:rsidRPr="00667571">
        <w:rPr>
          <w:rFonts w:ascii="Cambria" w:hAnsi="Cambria" w:cstheme="minorHAnsi"/>
          <w:sz w:val="20"/>
          <w:szCs w:val="20"/>
        </w:rPr>
        <w:t>behavior</w:t>
      </w:r>
      <w:r w:rsidRPr="00667571">
        <w:rPr>
          <w:rFonts w:ascii="Cambria" w:hAnsi="Cambria" w:cstheme="minorHAnsi"/>
          <w:sz w:val="20"/>
          <w:szCs w:val="20"/>
        </w:rPr>
        <w:t xml:space="preserve"> consistently by showing immense flexibility with work timings and stretching beyond work hours to support ESP consumers.</w:t>
      </w:r>
    </w:p>
    <w:p w14:paraId="0E53E18F" w14:textId="68656E61" w:rsidR="0094287A" w:rsidRPr="00667571" w:rsidRDefault="001729D2" w:rsidP="0094287A">
      <w:pPr>
        <w:pStyle w:val="NoSpacing"/>
        <w:numPr>
          <w:ilvl w:val="0"/>
          <w:numId w:val="4"/>
        </w:numPr>
        <w:suppressAutoHyphens w:val="0"/>
        <w:rPr>
          <w:rFonts w:ascii="Cambria" w:eastAsia="Calibri" w:hAnsi="Cambria" w:cstheme="minorHAnsi"/>
          <w:sz w:val="20"/>
          <w:szCs w:val="20"/>
        </w:rPr>
      </w:pPr>
      <w:r>
        <w:rPr>
          <w:rFonts w:ascii="Cambria" w:eastAsia="Calibri" w:hAnsi="Cambria" w:cstheme="minorHAnsi"/>
          <w:sz w:val="20"/>
          <w:szCs w:val="20"/>
        </w:rPr>
        <w:t>During migration</w:t>
      </w:r>
      <w:r w:rsidR="00FE06A5">
        <w:rPr>
          <w:rFonts w:ascii="Cambria" w:eastAsia="Calibri" w:hAnsi="Cambria" w:cstheme="minorHAnsi"/>
          <w:sz w:val="20"/>
          <w:szCs w:val="20"/>
        </w:rPr>
        <w:t xml:space="preserve"> of VSCe2.5 to VCSe3 team lost their installed software and faced folder read write issue </w:t>
      </w:r>
      <w:r w:rsidR="00093561">
        <w:rPr>
          <w:rFonts w:ascii="Cambria" w:eastAsia="Calibri" w:hAnsi="Cambria" w:cstheme="minorHAnsi"/>
          <w:sz w:val="20"/>
          <w:szCs w:val="20"/>
        </w:rPr>
        <w:t>actively helped</w:t>
      </w:r>
      <w:r w:rsidR="00FE06A5">
        <w:rPr>
          <w:rFonts w:ascii="Cambria" w:eastAsia="Calibri" w:hAnsi="Cambria" w:cstheme="minorHAnsi"/>
          <w:sz w:val="20"/>
          <w:szCs w:val="20"/>
        </w:rPr>
        <w:t xml:space="preserve"> them to provide latest version of software</w:t>
      </w:r>
      <w:r w:rsidR="00C12592">
        <w:rPr>
          <w:rFonts w:ascii="Cambria" w:eastAsia="Calibri" w:hAnsi="Cambria" w:cstheme="minorHAnsi"/>
          <w:sz w:val="20"/>
          <w:szCs w:val="20"/>
        </w:rPr>
        <w:t xml:space="preserve"> </w:t>
      </w:r>
      <w:r w:rsidR="00FE06A5">
        <w:rPr>
          <w:rFonts w:ascii="Cambria" w:eastAsia="Calibri" w:hAnsi="Cambria" w:cstheme="minorHAnsi"/>
          <w:sz w:val="20"/>
          <w:szCs w:val="20"/>
        </w:rPr>
        <w:t>and n</w:t>
      </w:r>
      <w:r w:rsidR="0094287A" w:rsidRPr="00667571">
        <w:rPr>
          <w:rFonts w:ascii="Cambria" w:eastAsia="Calibri" w:hAnsi="Cambria" w:cstheme="minorHAnsi"/>
          <w:sz w:val="20"/>
          <w:szCs w:val="20"/>
        </w:rPr>
        <w:t>ew</w:t>
      </w:r>
      <w:r w:rsidR="009B775D">
        <w:rPr>
          <w:rFonts w:ascii="Cambria" w:eastAsia="Calibri" w:hAnsi="Cambria" w:cstheme="minorHAnsi"/>
          <w:sz w:val="20"/>
          <w:szCs w:val="20"/>
        </w:rPr>
        <w:t>ly</w:t>
      </w:r>
      <w:r w:rsidR="0094287A" w:rsidRPr="00667571">
        <w:rPr>
          <w:rFonts w:ascii="Cambria" w:eastAsia="Calibri" w:hAnsi="Cambria" w:cstheme="minorHAnsi"/>
          <w:sz w:val="20"/>
          <w:szCs w:val="20"/>
        </w:rPr>
        <w:t xml:space="preserve"> joine</w:t>
      </w:r>
      <w:r w:rsidR="009B775D">
        <w:rPr>
          <w:rFonts w:ascii="Cambria" w:eastAsia="Calibri" w:hAnsi="Cambria" w:cstheme="minorHAnsi"/>
          <w:sz w:val="20"/>
          <w:szCs w:val="20"/>
        </w:rPr>
        <w:t>d resource</w:t>
      </w:r>
      <w:r w:rsidR="0094287A" w:rsidRPr="00667571">
        <w:rPr>
          <w:rFonts w:ascii="Cambria" w:eastAsia="Calibri" w:hAnsi="Cambria" w:cstheme="minorHAnsi"/>
          <w:sz w:val="20"/>
          <w:szCs w:val="20"/>
        </w:rPr>
        <w:t xml:space="preserve"> by default will get VCS machine only</w:t>
      </w:r>
      <w:r w:rsidR="009B775D">
        <w:rPr>
          <w:rFonts w:ascii="Cambria" w:eastAsia="Calibri" w:hAnsi="Cambria" w:cstheme="minorHAnsi"/>
          <w:sz w:val="20"/>
          <w:szCs w:val="20"/>
        </w:rPr>
        <w:t xml:space="preserve"> </w:t>
      </w:r>
      <w:r w:rsidR="0094287A" w:rsidRPr="00667571">
        <w:rPr>
          <w:rFonts w:ascii="Cambria" w:eastAsia="Calibri" w:hAnsi="Cambria" w:cstheme="minorHAnsi"/>
          <w:sz w:val="20"/>
          <w:szCs w:val="20"/>
        </w:rPr>
        <w:t xml:space="preserve">hence helped them to create </w:t>
      </w:r>
      <w:proofErr w:type="spellStart"/>
      <w:r w:rsidR="0094287A" w:rsidRPr="00667571">
        <w:rPr>
          <w:rFonts w:ascii="Cambria" w:eastAsia="Calibri" w:hAnsi="Cambria" w:cstheme="minorHAnsi"/>
          <w:sz w:val="20"/>
          <w:szCs w:val="20"/>
        </w:rPr>
        <w:t>VCSe</w:t>
      </w:r>
      <w:proofErr w:type="spellEnd"/>
      <w:r w:rsidR="0094287A" w:rsidRPr="00667571">
        <w:rPr>
          <w:rFonts w:ascii="Cambria" w:eastAsia="Calibri" w:hAnsi="Cambria" w:cstheme="minorHAnsi"/>
          <w:sz w:val="20"/>
          <w:szCs w:val="20"/>
        </w:rPr>
        <w:t xml:space="preserve"> request and install RIT in it and activate soft token during migration of hard token into soft token etc.</w:t>
      </w:r>
    </w:p>
    <w:p w14:paraId="40C223CF" w14:textId="7A717A78" w:rsidR="0027061E" w:rsidRPr="0094287A" w:rsidRDefault="0094287A" w:rsidP="0094287A">
      <w:pPr>
        <w:pStyle w:val="NoSpacing"/>
        <w:numPr>
          <w:ilvl w:val="0"/>
          <w:numId w:val="4"/>
        </w:numPr>
        <w:suppressAutoHyphens w:val="0"/>
        <w:rPr>
          <w:rFonts w:ascii="Cambria" w:eastAsia="Calibri" w:hAnsi="Cambria" w:cstheme="minorHAnsi"/>
          <w:sz w:val="20"/>
          <w:szCs w:val="20"/>
        </w:rPr>
      </w:pPr>
      <w:r w:rsidRPr="00667571">
        <w:rPr>
          <w:rFonts w:ascii="Cambria" w:eastAsia="Calibri" w:hAnsi="Cambria" w:cstheme="minorHAnsi"/>
          <w:sz w:val="20"/>
          <w:szCs w:val="20"/>
        </w:rPr>
        <w:t xml:space="preserve">Participated and ran </w:t>
      </w:r>
      <w:proofErr w:type="gramStart"/>
      <w:r w:rsidRPr="00667571">
        <w:rPr>
          <w:rFonts w:ascii="Cambria" w:eastAsia="Calibri" w:hAnsi="Cambria" w:cstheme="minorHAnsi"/>
          <w:sz w:val="20"/>
          <w:szCs w:val="20"/>
        </w:rPr>
        <w:t>MOP and Stand up</w:t>
      </w:r>
      <w:proofErr w:type="gramEnd"/>
      <w:r w:rsidRPr="00667571">
        <w:rPr>
          <w:rFonts w:ascii="Cambria" w:eastAsia="Calibri" w:hAnsi="Cambria" w:cstheme="minorHAnsi"/>
          <w:sz w:val="20"/>
          <w:szCs w:val="20"/>
        </w:rPr>
        <w:t xml:space="preserve"> call and followed all the action item which we taken for the week and applying same in day to day work. It helped me </w:t>
      </w:r>
      <w:r w:rsidR="009B775D">
        <w:rPr>
          <w:rFonts w:ascii="Cambria" w:eastAsia="Calibri" w:hAnsi="Cambria" w:cstheme="minorHAnsi"/>
          <w:sz w:val="20"/>
          <w:szCs w:val="20"/>
        </w:rPr>
        <w:t xml:space="preserve">to </w:t>
      </w:r>
      <w:r w:rsidRPr="00667571">
        <w:rPr>
          <w:rFonts w:ascii="Cambria" w:eastAsia="Calibri" w:hAnsi="Cambria" w:cstheme="minorHAnsi"/>
          <w:sz w:val="20"/>
          <w:szCs w:val="20"/>
        </w:rPr>
        <w:t>stay connected with team and follow the culture.</w:t>
      </w:r>
      <w:r w:rsidR="006E07A5" w:rsidRPr="0094287A">
        <w:rPr>
          <w:rFonts w:ascii="Cambria" w:hAnsi="Cambria" w:cstheme="minorHAnsi"/>
          <w:sz w:val="20"/>
          <w:szCs w:val="20"/>
        </w:rPr>
        <w:t xml:space="preserve"> </w:t>
      </w:r>
    </w:p>
    <w:p w14:paraId="28159095" w14:textId="0528FC73" w:rsidR="001C0DA1" w:rsidRDefault="00347A0E" w:rsidP="00450282">
      <w:pPr>
        <w:pStyle w:val="ListParagraph"/>
        <w:numPr>
          <w:ilvl w:val="0"/>
          <w:numId w:val="4"/>
        </w:numPr>
        <w:spacing w:after="0"/>
        <w:rPr>
          <w:rFonts w:ascii="Cambria" w:hAnsi="Cambria" w:cstheme="minorHAnsi"/>
          <w:bCs/>
          <w:sz w:val="20"/>
          <w:szCs w:val="20"/>
        </w:rPr>
      </w:pPr>
      <w:r>
        <w:rPr>
          <w:rFonts w:ascii="Cambria" w:hAnsi="Cambria" w:cstheme="minorHAnsi"/>
          <w:bCs/>
          <w:sz w:val="20"/>
          <w:szCs w:val="20"/>
        </w:rPr>
        <w:t xml:space="preserve">Supported </w:t>
      </w:r>
      <w:r w:rsidR="001C0DA1" w:rsidRPr="00450282">
        <w:rPr>
          <w:rFonts w:ascii="Cambria" w:hAnsi="Cambria" w:cstheme="minorHAnsi"/>
          <w:bCs/>
          <w:sz w:val="20"/>
          <w:szCs w:val="20"/>
        </w:rPr>
        <w:t>Prod Fix test for ESP service</w:t>
      </w:r>
      <w:r>
        <w:rPr>
          <w:rFonts w:ascii="Cambria" w:hAnsi="Cambria" w:cstheme="minorHAnsi"/>
          <w:bCs/>
          <w:sz w:val="20"/>
          <w:szCs w:val="20"/>
        </w:rPr>
        <w:t>s</w:t>
      </w:r>
      <w:r w:rsidR="001C0DA1" w:rsidRPr="00450282">
        <w:rPr>
          <w:rFonts w:ascii="Cambria" w:hAnsi="Cambria" w:cstheme="minorHAnsi"/>
          <w:bCs/>
          <w:sz w:val="20"/>
          <w:szCs w:val="20"/>
        </w:rPr>
        <w:t>.</w:t>
      </w:r>
    </w:p>
    <w:p w14:paraId="6B6BEC29" w14:textId="1069794F" w:rsidR="00450282" w:rsidRDefault="00450282" w:rsidP="00450282">
      <w:pPr>
        <w:pStyle w:val="ListParagraph"/>
        <w:numPr>
          <w:ilvl w:val="0"/>
          <w:numId w:val="4"/>
        </w:numPr>
        <w:spacing w:after="0"/>
        <w:rPr>
          <w:rFonts w:ascii="Cambria" w:hAnsi="Cambria" w:cstheme="minorHAnsi"/>
          <w:bCs/>
          <w:sz w:val="20"/>
          <w:szCs w:val="20"/>
        </w:rPr>
      </w:pPr>
      <w:r>
        <w:rPr>
          <w:rFonts w:ascii="Cambria" w:hAnsi="Cambria" w:cstheme="minorHAnsi"/>
          <w:bCs/>
          <w:sz w:val="20"/>
          <w:szCs w:val="20"/>
        </w:rPr>
        <w:t xml:space="preserve">Out of release testing support and producing </w:t>
      </w:r>
      <w:r w:rsidR="00347A0E">
        <w:rPr>
          <w:rFonts w:ascii="Cambria" w:hAnsi="Cambria" w:cstheme="minorHAnsi"/>
          <w:bCs/>
          <w:sz w:val="20"/>
          <w:szCs w:val="20"/>
        </w:rPr>
        <w:t xml:space="preserve">standard </w:t>
      </w:r>
      <w:r>
        <w:rPr>
          <w:rFonts w:ascii="Cambria" w:hAnsi="Cambria" w:cstheme="minorHAnsi"/>
          <w:bCs/>
          <w:sz w:val="20"/>
          <w:szCs w:val="20"/>
        </w:rPr>
        <w:t>test deliverables</w:t>
      </w:r>
      <w:r w:rsidR="00E60D24">
        <w:rPr>
          <w:rFonts w:ascii="Cambria" w:hAnsi="Cambria" w:cstheme="minorHAnsi"/>
          <w:bCs/>
          <w:sz w:val="20"/>
          <w:szCs w:val="20"/>
        </w:rPr>
        <w:t>.</w:t>
      </w:r>
    </w:p>
    <w:p w14:paraId="74AFC96C" w14:textId="1FFD8EC1" w:rsidR="001C0DA1" w:rsidRPr="00FB52DA" w:rsidRDefault="00347A0E" w:rsidP="00FB52DA">
      <w:pPr>
        <w:pStyle w:val="ListParagraph"/>
        <w:numPr>
          <w:ilvl w:val="0"/>
          <w:numId w:val="4"/>
        </w:numPr>
        <w:spacing w:after="0"/>
        <w:rPr>
          <w:rFonts w:ascii="Cambria" w:hAnsi="Cambria" w:cstheme="minorHAnsi"/>
          <w:bCs/>
          <w:sz w:val="20"/>
          <w:szCs w:val="20"/>
        </w:rPr>
      </w:pPr>
      <w:r>
        <w:rPr>
          <w:rFonts w:ascii="Cambria" w:hAnsi="Cambria" w:cstheme="minorHAnsi"/>
          <w:bCs/>
          <w:sz w:val="20"/>
          <w:szCs w:val="20"/>
        </w:rPr>
        <w:t>Gained expertise in pattern testing and have been working closely with the build team for any IIB framework testing</w:t>
      </w:r>
      <w:r w:rsidR="001C0DA1" w:rsidRPr="00450282">
        <w:rPr>
          <w:rFonts w:ascii="Cambria" w:hAnsi="Cambria" w:cstheme="minorHAnsi"/>
          <w:bCs/>
          <w:sz w:val="20"/>
          <w:szCs w:val="20"/>
        </w:rPr>
        <w:t>.</w:t>
      </w:r>
    </w:p>
    <w:p w14:paraId="43368FAB" w14:textId="77777777" w:rsidR="00E732E8" w:rsidRDefault="00E732E8" w:rsidP="00E732E8">
      <w:pPr>
        <w:pStyle w:val="ListParagraph"/>
        <w:spacing w:after="0"/>
        <w:rPr>
          <w:rFonts w:ascii="Cambria" w:hAnsi="Cambria" w:cstheme="minorHAnsi"/>
          <w:sz w:val="20"/>
          <w:szCs w:val="20"/>
        </w:rPr>
      </w:pPr>
    </w:p>
    <w:p w14:paraId="5B70FA95" w14:textId="77777777" w:rsidR="002817AC" w:rsidRPr="00FB52DA" w:rsidRDefault="002817AC" w:rsidP="00FB52DA">
      <w:pPr>
        <w:spacing w:line="259" w:lineRule="auto"/>
        <w:contextualSpacing/>
        <w:rPr>
          <w:rFonts w:ascii="Cambria" w:hAnsi="Cambria" w:cstheme="minorHAnsi"/>
          <w:b/>
          <w:sz w:val="20"/>
          <w:szCs w:val="20"/>
        </w:rPr>
      </w:pPr>
    </w:p>
    <w:p w14:paraId="266B32B0" w14:textId="77777777" w:rsidR="00B748A5" w:rsidRPr="00AF4E8E" w:rsidRDefault="00AF4E8E" w:rsidP="00315115">
      <w:pPr>
        <w:shd w:val="clear" w:color="auto" w:fill="1F4E79" w:themeFill="accent1" w:themeFillShade="80"/>
        <w:suppressAutoHyphens w:val="0"/>
        <w:rPr>
          <w:rFonts w:ascii="Cambria" w:hAnsi="Cambria" w:cstheme="minorHAnsi"/>
          <w:b/>
          <w:bCs/>
          <w:color w:val="FFFFFF" w:themeColor="background1"/>
          <w:sz w:val="20"/>
          <w:szCs w:val="20"/>
        </w:rPr>
      </w:pPr>
      <w:r w:rsidRPr="00AF4E8E">
        <w:rPr>
          <w:rFonts w:ascii="Cambria" w:hAnsi="Cambria" w:cstheme="minorHAnsi"/>
          <w:b/>
          <w:bCs/>
          <w:color w:val="FFFFFF" w:themeColor="background1"/>
          <w:sz w:val="20"/>
          <w:szCs w:val="20"/>
        </w:rPr>
        <w:t xml:space="preserve">PERSONAL </w:t>
      </w:r>
      <w:r w:rsidRPr="00AF4E8E">
        <w:rPr>
          <w:rFonts w:ascii="Cambria" w:hAnsi="Cambria"/>
          <w:b/>
          <w:color w:val="FFFFFF" w:themeColor="background1"/>
          <w:sz w:val="20"/>
          <w:szCs w:val="20"/>
        </w:rPr>
        <w:t>DETAILS</w:t>
      </w:r>
    </w:p>
    <w:p w14:paraId="79843F49" w14:textId="77777777" w:rsidR="00B748A5" w:rsidRPr="00CE6C8A" w:rsidRDefault="0074444F" w:rsidP="00CE6C8A">
      <w:pPr>
        <w:rPr>
          <w:rFonts w:ascii="Cambria" w:hAnsi="Cambria" w:cstheme="minorHAnsi"/>
          <w:bCs/>
          <w:color w:val="000000"/>
          <w:sz w:val="20"/>
          <w:szCs w:val="20"/>
        </w:rPr>
      </w:pPr>
      <w:r>
        <w:rPr>
          <w:rFonts w:ascii="Cambria" w:hAnsi="Cambria" w:cstheme="minorHAnsi"/>
          <w:bCs/>
          <w:color w:val="000000"/>
          <w:sz w:val="20"/>
          <w:szCs w:val="20"/>
        </w:rPr>
        <w:t>Name</w:t>
      </w:r>
      <w:r>
        <w:rPr>
          <w:rFonts w:ascii="Cambria" w:hAnsi="Cambria" w:cstheme="minorHAnsi"/>
          <w:bCs/>
          <w:color w:val="000000"/>
          <w:sz w:val="20"/>
          <w:szCs w:val="20"/>
        </w:rPr>
        <w:tab/>
      </w:r>
      <w:r>
        <w:rPr>
          <w:rFonts w:ascii="Cambria" w:hAnsi="Cambria" w:cstheme="minorHAnsi"/>
          <w:bCs/>
          <w:color w:val="000000"/>
          <w:sz w:val="20"/>
          <w:szCs w:val="20"/>
        </w:rPr>
        <w:tab/>
      </w:r>
      <w:r>
        <w:rPr>
          <w:rFonts w:ascii="Cambria" w:hAnsi="Cambria" w:cstheme="minorHAnsi"/>
          <w:bCs/>
          <w:color w:val="000000"/>
          <w:sz w:val="20"/>
          <w:szCs w:val="20"/>
        </w:rPr>
        <w:tab/>
        <w:t>: Veerabathiran R</w:t>
      </w:r>
    </w:p>
    <w:p w14:paraId="617CB9F2" w14:textId="77777777" w:rsidR="00B748A5" w:rsidRPr="00CE6C8A" w:rsidRDefault="00B748A5" w:rsidP="00CE6C8A">
      <w:pPr>
        <w:rPr>
          <w:rFonts w:ascii="Cambria" w:hAnsi="Cambria" w:cstheme="minorHAnsi"/>
          <w:bCs/>
          <w:color w:val="000000"/>
          <w:sz w:val="20"/>
          <w:szCs w:val="20"/>
        </w:rPr>
      </w:pPr>
      <w:r w:rsidRPr="00CE6C8A">
        <w:rPr>
          <w:rFonts w:ascii="Cambria" w:hAnsi="Cambria" w:cstheme="minorHAnsi"/>
          <w:bCs/>
          <w:color w:val="000000"/>
          <w:sz w:val="20"/>
          <w:szCs w:val="20"/>
        </w:rPr>
        <w:t>DOB</w:t>
      </w:r>
      <w:r w:rsidRPr="00CE6C8A">
        <w:rPr>
          <w:rFonts w:ascii="Cambria" w:hAnsi="Cambria" w:cstheme="minorHAnsi"/>
          <w:bCs/>
          <w:color w:val="000000"/>
          <w:sz w:val="20"/>
          <w:szCs w:val="20"/>
        </w:rPr>
        <w:tab/>
      </w:r>
      <w:r w:rsidRPr="00CE6C8A">
        <w:rPr>
          <w:rFonts w:ascii="Cambria" w:hAnsi="Cambria" w:cstheme="minorHAnsi"/>
          <w:bCs/>
          <w:color w:val="000000"/>
          <w:sz w:val="20"/>
          <w:szCs w:val="20"/>
        </w:rPr>
        <w:tab/>
        <w:t xml:space="preserve">       </w:t>
      </w:r>
      <w:r w:rsidRPr="00CE6C8A">
        <w:rPr>
          <w:rFonts w:ascii="Cambria" w:hAnsi="Cambria" w:cstheme="minorHAnsi"/>
          <w:bCs/>
          <w:color w:val="000000"/>
          <w:sz w:val="20"/>
          <w:szCs w:val="20"/>
        </w:rPr>
        <w:tab/>
        <w:t xml:space="preserve">: </w:t>
      </w:r>
      <w:r w:rsidR="0074444F">
        <w:rPr>
          <w:rFonts w:ascii="Cambria" w:hAnsi="Cambria" w:cstheme="minorHAnsi"/>
          <w:bCs/>
          <w:color w:val="000000"/>
          <w:sz w:val="20"/>
          <w:szCs w:val="20"/>
        </w:rPr>
        <w:t>12</w:t>
      </w:r>
      <w:r w:rsidR="00B82645">
        <w:rPr>
          <w:rFonts w:ascii="Cambria" w:hAnsi="Cambria" w:cstheme="minorHAnsi"/>
          <w:bCs/>
          <w:color w:val="000000"/>
          <w:sz w:val="20"/>
          <w:szCs w:val="20"/>
        </w:rPr>
        <w:t>th</w:t>
      </w:r>
      <w:r w:rsidR="0074444F">
        <w:rPr>
          <w:rFonts w:ascii="Cambria" w:hAnsi="Cambria" w:cstheme="minorHAnsi"/>
          <w:bCs/>
          <w:color w:val="000000"/>
          <w:sz w:val="20"/>
          <w:szCs w:val="20"/>
        </w:rPr>
        <w:t xml:space="preserve"> June</w:t>
      </w:r>
      <w:r w:rsidR="002D581A">
        <w:rPr>
          <w:rFonts w:ascii="Cambria" w:hAnsi="Cambria" w:cstheme="minorHAnsi"/>
          <w:bCs/>
          <w:color w:val="000000"/>
          <w:sz w:val="20"/>
          <w:szCs w:val="20"/>
        </w:rPr>
        <w:t xml:space="preserve"> 1992</w:t>
      </w:r>
    </w:p>
    <w:p w14:paraId="08F65E72" w14:textId="77777777" w:rsidR="00B748A5" w:rsidRPr="00CE6C8A" w:rsidRDefault="00B748A5" w:rsidP="00CE6C8A">
      <w:pPr>
        <w:rPr>
          <w:rFonts w:ascii="Cambria" w:hAnsi="Cambria" w:cstheme="minorHAnsi"/>
          <w:bCs/>
          <w:color w:val="000000"/>
          <w:sz w:val="20"/>
          <w:szCs w:val="20"/>
        </w:rPr>
      </w:pPr>
      <w:r w:rsidRPr="00CE6C8A">
        <w:rPr>
          <w:rFonts w:ascii="Cambria" w:hAnsi="Cambria" w:cstheme="minorHAnsi"/>
          <w:bCs/>
          <w:color w:val="000000"/>
          <w:sz w:val="20"/>
          <w:szCs w:val="20"/>
        </w:rPr>
        <w:t xml:space="preserve">Address </w:t>
      </w:r>
      <w:r w:rsidRPr="00CE6C8A">
        <w:rPr>
          <w:rFonts w:ascii="Cambria" w:hAnsi="Cambria" w:cstheme="minorHAnsi"/>
          <w:bCs/>
          <w:color w:val="000000"/>
          <w:sz w:val="20"/>
          <w:szCs w:val="20"/>
        </w:rPr>
        <w:tab/>
      </w:r>
      <w:r w:rsidRPr="00CE6C8A">
        <w:rPr>
          <w:rFonts w:ascii="Cambria" w:hAnsi="Cambria" w:cstheme="minorHAnsi"/>
          <w:bCs/>
          <w:color w:val="000000"/>
          <w:sz w:val="20"/>
          <w:szCs w:val="20"/>
        </w:rPr>
        <w:tab/>
        <w:t xml:space="preserve">: </w:t>
      </w:r>
      <w:r w:rsidR="00B82645">
        <w:rPr>
          <w:rFonts w:ascii="Cambria" w:hAnsi="Cambria" w:cstheme="minorHAnsi"/>
          <w:bCs/>
          <w:color w:val="000000"/>
          <w:sz w:val="20"/>
          <w:szCs w:val="20"/>
        </w:rPr>
        <w:t xml:space="preserve">Dharmapuri, </w:t>
      </w:r>
      <w:r w:rsidR="0074444F">
        <w:rPr>
          <w:rFonts w:ascii="Cambria" w:hAnsi="Cambria" w:cstheme="minorHAnsi"/>
          <w:bCs/>
          <w:color w:val="000000"/>
          <w:sz w:val="20"/>
          <w:szCs w:val="20"/>
        </w:rPr>
        <w:t>Tamil Nadu</w:t>
      </w:r>
    </w:p>
    <w:p w14:paraId="6E91F39C" w14:textId="5EC29BAF" w:rsidR="00B748A5" w:rsidRPr="00CE6C8A" w:rsidRDefault="00B748A5" w:rsidP="00CE6C8A">
      <w:pPr>
        <w:rPr>
          <w:rFonts w:ascii="Cambria" w:hAnsi="Cambria" w:cstheme="minorHAnsi"/>
          <w:bCs/>
          <w:color w:val="000000"/>
          <w:sz w:val="20"/>
          <w:szCs w:val="20"/>
        </w:rPr>
      </w:pPr>
      <w:r w:rsidRPr="00CE6C8A">
        <w:rPr>
          <w:rFonts w:ascii="Cambria" w:hAnsi="Cambria" w:cstheme="minorHAnsi"/>
          <w:bCs/>
          <w:color w:val="000000"/>
          <w:sz w:val="20"/>
          <w:szCs w:val="20"/>
        </w:rPr>
        <w:t>Langu</w:t>
      </w:r>
      <w:r w:rsidR="0074444F">
        <w:rPr>
          <w:rFonts w:ascii="Cambria" w:hAnsi="Cambria" w:cstheme="minorHAnsi"/>
          <w:bCs/>
          <w:color w:val="000000"/>
          <w:sz w:val="20"/>
          <w:szCs w:val="20"/>
        </w:rPr>
        <w:t xml:space="preserve">ages Known </w:t>
      </w:r>
      <w:r w:rsidR="0074444F">
        <w:rPr>
          <w:rFonts w:ascii="Cambria" w:hAnsi="Cambria" w:cstheme="minorHAnsi"/>
          <w:bCs/>
          <w:color w:val="000000"/>
          <w:sz w:val="20"/>
          <w:szCs w:val="20"/>
        </w:rPr>
        <w:tab/>
        <w:t>: English</w:t>
      </w:r>
      <w:r w:rsidR="002D581A">
        <w:rPr>
          <w:rFonts w:ascii="Cambria" w:hAnsi="Cambria" w:cstheme="minorHAnsi"/>
          <w:bCs/>
          <w:color w:val="000000"/>
          <w:sz w:val="20"/>
          <w:szCs w:val="20"/>
        </w:rPr>
        <w:t>,</w:t>
      </w:r>
      <w:r w:rsidR="0074444F">
        <w:rPr>
          <w:rFonts w:ascii="Cambria" w:hAnsi="Cambria" w:cstheme="minorHAnsi"/>
          <w:bCs/>
          <w:color w:val="000000"/>
          <w:sz w:val="20"/>
          <w:szCs w:val="20"/>
        </w:rPr>
        <w:t xml:space="preserve"> </w:t>
      </w:r>
      <w:r w:rsidR="00B916BF">
        <w:rPr>
          <w:rFonts w:ascii="Cambria" w:hAnsi="Cambria" w:cstheme="minorHAnsi"/>
          <w:bCs/>
          <w:color w:val="000000"/>
          <w:sz w:val="20"/>
          <w:szCs w:val="20"/>
        </w:rPr>
        <w:t>Tamil,</w:t>
      </w:r>
      <w:r w:rsidR="0074444F">
        <w:rPr>
          <w:rFonts w:ascii="Cambria" w:hAnsi="Cambria" w:cstheme="minorHAnsi"/>
          <w:bCs/>
          <w:color w:val="000000"/>
          <w:sz w:val="20"/>
          <w:szCs w:val="20"/>
        </w:rPr>
        <w:t xml:space="preserve"> and Kannada</w:t>
      </w:r>
    </w:p>
    <w:p w14:paraId="703B8A5A" w14:textId="77777777" w:rsidR="00B748A5" w:rsidRPr="00CE6C8A" w:rsidRDefault="00B748A5" w:rsidP="00CE6C8A">
      <w:pPr>
        <w:rPr>
          <w:rFonts w:ascii="Cambria" w:hAnsi="Cambria" w:cstheme="minorHAnsi"/>
          <w:bCs/>
          <w:color w:val="000000"/>
          <w:sz w:val="20"/>
          <w:szCs w:val="20"/>
        </w:rPr>
      </w:pPr>
      <w:r w:rsidRPr="00CE6C8A">
        <w:rPr>
          <w:rFonts w:ascii="Cambria" w:hAnsi="Cambria" w:cstheme="minorHAnsi"/>
          <w:bCs/>
          <w:color w:val="000000"/>
          <w:sz w:val="20"/>
          <w:szCs w:val="20"/>
        </w:rPr>
        <w:t xml:space="preserve">Nationality </w:t>
      </w:r>
      <w:r w:rsidRPr="00CE6C8A">
        <w:rPr>
          <w:rFonts w:ascii="Cambria" w:hAnsi="Cambria" w:cstheme="minorHAnsi"/>
          <w:bCs/>
          <w:color w:val="000000"/>
          <w:sz w:val="20"/>
          <w:szCs w:val="20"/>
        </w:rPr>
        <w:tab/>
      </w:r>
      <w:r w:rsidRPr="00CE6C8A">
        <w:rPr>
          <w:rFonts w:ascii="Cambria" w:hAnsi="Cambria" w:cstheme="minorHAnsi"/>
          <w:bCs/>
          <w:color w:val="000000"/>
          <w:sz w:val="20"/>
          <w:szCs w:val="20"/>
        </w:rPr>
        <w:tab/>
      </w:r>
      <w:r w:rsidR="00B511C3" w:rsidRPr="00CE6C8A">
        <w:rPr>
          <w:rFonts w:ascii="Cambria" w:hAnsi="Cambria" w:cstheme="minorHAnsi"/>
          <w:bCs/>
          <w:color w:val="000000"/>
          <w:sz w:val="20"/>
          <w:szCs w:val="20"/>
        </w:rPr>
        <w:t xml:space="preserve">: </w:t>
      </w:r>
      <w:r w:rsidRPr="00CE6C8A">
        <w:rPr>
          <w:rFonts w:ascii="Cambria" w:hAnsi="Cambria" w:cstheme="minorHAnsi"/>
          <w:bCs/>
          <w:color w:val="000000"/>
          <w:sz w:val="20"/>
          <w:szCs w:val="20"/>
        </w:rPr>
        <w:t>Indian</w:t>
      </w:r>
    </w:p>
    <w:p w14:paraId="5AF45CD8" w14:textId="77777777" w:rsidR="00B748A5" w:rsidRPr="00CE6C8A" w:rsidRDefault="00B748A5" w:rsidP="00CE6C8A">
      <w:pPr>
        <w:rPr>
          <w:rFonts w:ascii="Cambria" w:hAnsi="Cambria" w:cstheme="minorHAnsi"/>
          <w:bCs/>
          <w:color w:val="000000"/>
          <w:sz w:val="20"/>
          <w:szCs w:val="20"/>
        </w:rPr>
      </w:pPr>
      <w:r w:rsidRPr="00CE6C8A">
        <w:rPr>
          <w:rFonts w:ascii="Cambria" w:hAnsi="Cambria" w:cstheme="minorHAnsi"/>
          <w:bCs/>
          <w:color w:val="000000"/>
          <w:sz w:val="20"/>
          <w:szCs w:val="20"/>
        </w:rPr>
        <w:t>Stre</w:t>
      </w:r>
      <w:r w:rsidR="00640360">
        <w:rPr>
          <w:rFonts w:ascii="Cambria" w:hAnsi="Cambria" w:cstheme="minorHAnsi"/>
          <w:bCs/>
          <w:color w:val="000000"/>
          <w:sz w:val="20"/>
          <w:szCs w:val="20"/>
        </w:rPr>
        <w:t xml:space="preserve">ngth </w:t>
      </w:r>
      <w:r w:rsidR="00640360">
        <w:rPr>
          <w:rFonts w:ascii="Cambria" w:hAnsi="Cambria" w:cstheme="minorHAnsi"/>
          <w:bCs/>
          <w:color w:val="000000"/>
          <w:sz w:val="20"/>
          <w:szCs w:val="20"/>
        </w:rPr>
        <w:tab/>
      </w:r>
      <w:r w:rsidR="00640360">
        <w:rPr>
          <w:rFonts w:ascii="Cambria" w:hAnsi="Cambria" w:cstheme="minorHAnsi"/>
          <w:bCs/>
          <w:color w:val="000000"/>
          <w:sz w:val="20"/>
          <w:szCs w:val="20"/>
        </w:rPr>
        <w:tab/>
        <w:t>: Dedicat</w:t>
      </w:r>
      <w:r w:rsidR="005C1E0C">
        <w:rPr>
          <w:rFonts w:ascii="Cambria" w:hAnsi="Cambria" w:cstheme="minorHAnsi"/>
          <w:bCs/>
          <w:color w:val="000000"/>
          <w:sz w:val="20"/>
          <w:szCs w:val="20"/>
        </w:rPr>
        <w:t>ion, Positive attitude &amp; Honest</w:t>
      </w:r>
    </w:p>
    <w:p w14:paraId="6B9ABF48" w14:textId="1C01F3AB" w:rsidR="00B748A5" w:rsidRPr="00CE6C8A" w:rsidRDefault="00B916BF" w:rsidP="00CE6C8A">
      <w:pPr>
        <w:rPr>
          <w:rFonts w:ascii="Cambria" w:hAnsi="Cambria" w:cstheme="minorHAnsi"/>
          <w:bCs/>
          <w:color w:val="000000"/>
          <w:sz w:val="20"/>
          <w:szCs w:val="20"/>
        </w:rPr>
      </w:pPr>
      <w:r>
        <w:rPr>
          <w:rFonts w:ascii="Cambria" w:hAnsi="Cambria" w:cstheme="minorHAnsi"/>
          <w:bCs/>
          <w:color w:val="000000"/>
          <w:sz w:val="20"/>
          <w:szCs w:val="20"/>
        </w:rPr>
        <w:t xml:space="preserve">Hobbies </w:t>
      </w:r>
      <w:r>
        <w:rPr>
          <w:rFonts w:ascii="Cambria" w:hAnsi="Cambria" w:cstheme="minorHAnsi"/>
          <w:bCs/>
          <w:color w:val="000000"/>
          <w:sz w:val="20"/>
          <w:szCs w:val="20"/>
        </w:rPr>
        <w:tab/>
      </w:r>
      <w:r w:rsidR="0074444F">
        <w:rPr>
          <w:rFonts w:ascii="Cambria" w:hAnsi="Cambria" w:cstheme="minorHAnsi"/>
          <w:bCs/>
          <w:color w:val="000000"/>
          <w:sz w:val="20"/>
          <w:szCs w:val="20"/>
        </w:rPr>
        <w:tab/>
        <w:t xml:space="preserve">: </w:t>
      </w:r>
      <w:r w:rsidR="00093561">
        <w:rPr>
          <w:rFonts w:ascii="Cambria" w:hAnsi="Cambria" w:cstheme="minorHAnsi"/>
          <w:bCs/>
          <w:color w:val="000000"/>
          <w:sz w:val="20"/>
          <w:szCs w:val="20"/>
        </w:rPr>
        <w:t xml:space="preserve">Playing </w:t>
      </w:r>
      <w:r w:rsidR="0074444F">
        <w:rPr>
          <w:rFonts w:ascii="Cambria" w:hAnsi="Cambria" w:cstheme="minorHAnsi"/>
          <w:bCs/>
          <w:color w:val="000000"/>
          <w:sz w:val="20"/>
          <w:szCs w:val="20"/>
        </w:rPr>
        <w:t>C</w:t>
      </w:r>
      <w:r w:rsidR="00093561">
        <w:rPr>
          <w:rFonts w:ascii="Cambria" w:hAnsi="Cambria" w:cstheme="minorHAnsi"/>
          <w:bCs/>
          <w:color w:val="000000"/>
          <w:sz w:val="20"/>
          <w:szCs w:val="20"/>
        </w:rPr>
        <w:t xml:space="preserve">ricket </w:t>
      </w:r>
    </w:p>
    <w:p w14:paraId="04B271B9" w14:textId="77777777" w:rsidR="003315D8" w:rsidRPr="004474E0" w:rsidRDefault="004474E0" w:rsidP="004474E0">
      <w:pPr>
        <w:tabs>
          <w:tab w:val="left" w:pos="7281"/>
        </w:tabs>
        <w:rPr>
          <w:rFonts w:ascii="Cambria" w:hAnsi="Cambria" w:cstheme="minorHAnsi"/>
          <w:sz w:val="20"/>
          <w:szCs w:val="20"/>
        </w:rPr>
      </w:pPr>
      <w:r>
        <w:rPr>
          <w:rFonts w:ascii="Cambria" w:hAnsi="Cambria" w:cstheme="minorHAnsi"/>
          <w:sz w:val="20"/>
          <w:szCs w:val="20"/>
        </w:rPr>
        <w:tab/>
      </w:r>
    </w:p>
    <w:sectPr w:rsidR="003315D8" w:rsidRPr="004474E0" w:rsidSect="00901BE4">
      <w:footnotePr>
        <w:pos w:val="beneathText"/>
      </w:footnotePr>
      <w:pgSz w:w="12240" w:h="15840"/>
      <w:pgMar w:top="776" w:right="720" w:bottom="7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6952E" w14:textId="77777777" w:rsidR="00E41EFC" w:rsidRDefault="00E41EFC">
      <w:r>
        <w:separator/>
      </w:r>
    </w:p>
  </w:endnote>
  <w:endnote w:type="continuationSeparator" w:id="0">
    <w:p w14:paraId="6688C756" w14:textId="77777777" w:rsidR="00E41EFC" w:rsidRDefault="00E4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17077" w14:textId="77777777" w:rsidR="00E41EFC" w:rsidRDefault="00E41EFC">
      <w:r>
        <w:separator/>
      </w:r>
    </w:p>
  </w:footnote>
  <w:footnote w:type="continuationSeparator" w:id="0">
    <w:p w14:paraId="294F69BA" w14:textId="77777777" w:rsidR="00E41EFC" w:rsidRDefault="00E41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Courier New"/>
      </w:rPr>
    </w:lvl>
  </w:abstractNum>
  <w:abstractNum w:abstractNumId="5"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Wingdings" w:hAnsi="Wingdings"/>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color w:val="auto"/>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Wingdings" w:hAnsi="Wingdings"/>
      </w:rPr>
    </w:lvl>
  </w:abstractNum>
  <w:abstractNum w:abstractNumId="10"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Symbol" w:hAnsi="Symbol" w:cs="Courier New"/>
      </w:rPr>
    </w:lvl>
    <w:lvl w:ilvl="2">
      <w:start w:val="1"/>
      <w:numFmt w:val="bullet"/>
      <w:lvlText w:val=""/>
      <w:lvlJc w:val="left"/>
      <w:pPr>
        <w:tabs>
          <w:tab w:val="num" w:pos="1440"/>
        </w:tabs>
        <w:ind w:left="1440" w:hanging="360"/>
      </w:pPr>
      <w:rPr>
        <w:rFonts w:ascii="Symbol" w:hAnsi="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Symbol" w:hAnsi="Symbol" w:cs="Courier New"/>
      </w:rPr>
    </w:lvl>
    <w:lvl w:ilvl="5">
      <w:start w:val="1"/>
      <w:numFmt w:val="bullet"/>
      <w:lvlText w:val=""/>
      <w:lvlJc w:val="left"/>
      <w:pPr>
        <w:tabs>
          <w:tab w:val="num" w:pos="2520"/>
        </w:tabs>
        <w:ind w:left="2520" w:hanging="360"/>
      </w:pPr>
      <w:rPr>
        <w:rFonts w:ascii="Symbol" w:hAnsi="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Symbol" w:hAnsi="Symbol" w:cs="Courier New"/>
      </w:rPr>
    </w:lvl>
    <w:lvl w:ilvl="8">
      <w:start w:val="1"/>
      <w:numFmt w:val="bullet"/>
      <w:lvlText w:val=""/>
      <w:lvlJc w:val="left"/>
      <w:pPr>
        <w:tabs>
          <w:tab w:val="num" w:pos="3600"/>
        </w:tabs>
        <w:ind w:left="3600" w:hanging="360"/>
      </w:pPr>
      <w:rPr>
        <w:rFonts w:ascii="Symbol" w:hAnsi="Symbol" w:cs="Courier New"/>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13" w15:restartNumberingAfterBreak="0">
    <w:nsid w:val="0000000E"/>
    <w:multiLevelType w:val="singleLevel"/>
    <w:tmpl w:val="0000000E"/>
    <w:name w:val="WW8Num14"/>
    <w:lvl w:ilvl="0">
      <w:start w:val="1"/>
      <w:numFmt w:val="bullet"/>
      <w:lvlText w:val=""/>
      <w:lvlJc w:val="left"/>
      <w:pPr>
        <w:tabs>
          <w:tab w:val="num" w:pos="90"/>
        </w:tabs>
        <w:ind w:left="810" w:hanging="360"/>
      </w:pPr>
      <w:rPr>
        <w:rFonts w:ascii="Wingdings" w:hAnsi="Wingdings" w:cs="Courier New"/>
      </w:rPr>
    </w:lvl>
  </w:abstractNum>
  <w:abstractNum w:abstractNumId="14" w15:restartNumberingAfterBreak="0">
    <w:nsid w:val="0000000F"/>
    <w:multiLevelType w:val="singleLevel"/>
    <w:tmpl w:val="0000000F"/>
    <w:name w:val="WW8Num15"/>
    <w:lvl w:ilvl="0">
      <w:start w:val="1"/>
      <w:numFmt w:val="bullet"/>
      <w:lvlText w:val=""/>
      <w:lvlJc w:val="left"/>
      <w:pPr>
        <w:tabs>
          <w:tab w:val="num" w:pos="0"/>
        </w:tabs>
        <w:ind w:left="720" w:hanging="360"/>
      </w:pPr>
      <w:rPr>
        <w:rFonts w:ascii="Wingdings" w:hAnsi="Wingdings"/>
        <w:color w:val="auto"/>
      </w:rPr>
    </w:lvl>
  </w:abstractNum>
  <w:abstractNum w:abstractNumId="15" w15:restartNumberingAfterBreak="0">
    <w:nsid w:val="05220F31"/>
    <w:multiLevelType w:val="hybridMultilevel"/>
    <w:tmpl w:val="E612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AF7B36"/>
    <w:multiLevelType w:val="hybridMultilevel"/>
    <w:tmpl w:val="1396A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F26397"/>
    <w:multiLevelType w:val="hybridMultilevel"/>
    <w:tmpl w:val="D34C8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D29BB"/>
    <w:multiLevelType w:val="hybridMultilevel"/>
    <w:tmpl w:val="4556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C5105"/>
    <w:multiLevelType w:val="hybridMultilevel"/>
    <w:tmpl w:val="068A1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4E9259C"/>
    <w:multiLevelType w:val="hybridMultilevel"/>
    <w:tmpl w:val="3894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1339CD"/>
    <w:multiLevelType w:val="hybridMultilevel"/>
    <w:tmpl w:val="4F0E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95B55"/>
    <w:multiLevelType w:val="hybridMultilevel"/>
    <w:tmpl w:val="6F3CC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3AB9107B"/>
    <w:multiLevelType w:val="hybridMultilevel"/>
    <w:tmpl w:val="E068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B3E16"/>
    <w:multiLevelType w:val="hybridMultilevel"/>
    <w:tmpl w:val="4B36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C87465"/>
    <w:multiLevelType w:val="hybridMultilevel"/>
    <w:tmpl w:val="4A7029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8642D69"/>
    <w:multiLevelType w:val="hybridMultilevel"/>
    <w:tmpl w:val="3A425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DF230F"/>
    <w:multiLevelType w:val="hybridMultilevel"/>
    <w:tmpl w:val="5FA240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6AC7004"/>
    <w:multiLevelType w:val="hybridMultilevel"/>
    <w:tmpl w:val="1F7A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7B7BD2"/>
    <w:multiLevelType w:val="hybridMultilevel"/>
    <w:tmpl w:val="FF064F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B431BF9"/>
    <w:multiLevelType w:val="hybridMultilevel"/>
    <w:tmpl w:val="96B8B9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42992990">
    <w:abstractNumId w:val="21"/>
  </w:num>
  <w:num w:numId="2" w16cid:durableId="2079817159">
    <w:abstractNumId w:val="18"/>
  </w:num>
  <w:num w:numId="3" w16cid:durableId="1684278565">
    <w:abstractNumId w:val="20"/>
  </w:num>
  <w:num w:numId="4" w16cid:durableId="639068931">
    <w:abstractNumId w:val="15"/>
  </w:num>
  <w:num w:numId="5" w16cid:durableId="1724594992">
    <w:abstractNumId w:val="24"/>
  </w:num>
  <w:num w:numId="6" w16cid:durableId="1219973966">
    <w:abstractNumId w:val="23"/>
  </w:num>
  <w:num w:numId="7" w16cid:durableId="1686785914">
    <w:abstractNumId w:val="22"/>
  </w:num>
  <w:num w:numId="8" w16cid:durableId="1676347855">
    <w:abstractNumId w:val="22"/>
  </w:num>
  <w:num w:numId="9" w16cid:durableId="1296519385">
    <w:abstractNumId w:val="27"/>
  </w:num>
  <w:num w:numId="10" w16cid:durableId="1632441111">
    <w:abstractNumId w:val="25"/>
  </w:num>
  <w:num w:numId="11" w16cid:durableId="567110520">
    <w:abstractNumId w:val="30"/>
  </w:num>
  <w:num w:numId="12" w16cid:durableId="181209212">
    <w:abstractNumId w:val="29"/>
  </w:num>
  <w:num w:numId="13" w16cid:durableId="947472674">
    <w:abstractNumId w:val="28"/>
  </w:num>
  <w:num w:numId="14" w16cid:durableId="2050184328">
    <w:abstractNumId w:val="17"/>
  </w:num>
  <w:num w:numId="15" w16cid:durableId="824780743">
    <w:abstractNumId w:val="26"/>
  </w:num>
  <w:num w:numId="16" w16cid:durableId="1882748466">
    <w:abstractNumId w:val="19"/>
  </w:num>
  <w:num w:numId="17" w16cid:durableId="71658591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6625"/>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9F"/>
    <w:rsid w:val="00000651"/>
    <w:rsid w:val="00003377"/>
    <w:rsid w:val="0001010D"/>
    <w:rsid w:val="0002394B"/>
    <w:rsid w:val="00041EFD"/>
    <w:rsid w:val="000606F0"/>
    <w:rsid w:val="00060827"/>
    <w:rsid w:val="000627CD"/>
    <w:rsid w:val="0006623A"/>
    <w:rsid w:val="00085D5E"/>
    <w:rsid w:val="00093561"/>
    <w:rsid w:val="0009471A"/>
    <w:rsid w:val="000A161E"/>
    <w:rsid w:val="000B13C9"/>
    <w:rsid w:val="000B1425"/>
    <w:rsid w:val="000B4E76"/>
    <w:rsid w:val="000B56B1"/>
    <w:rsid w:val="000C15AE"/>
    <w:rsid w:val="000D4CA9"/>
    <w:rsid w:val="000E2EC1"/>
    <w:rsid w:val="000F7B5E"/>
    <w:rsid w:val="00111B83"/>
    <w:rsid w:val="00112F33"/>
    <w:rsid w:val="00121F54"/>
    <w:rsid w:val="00137EFC"/>
    <w:rsid w:val="00152D1D"/>
    <w:rsid w:val="001551AC"/>
    <w:rsid w:val="001661F6"/>
    <w:rsid w:val="001729D2"/>
    <w:rsid w:val="001845F2"/>
    <w:rsid w:val="00187DA9"/>
    <w:rsid w:val="00191747"/>
    <w:rsid w:val="001A39B2"/>
    <w:rsid w:val="001A50D1"/>
    <w:rsid w:val="001C0935"/>
    <w:rsid w:val="001C0DA1"/>
    <w:rsid w:val="001C2B22"/>
    <w:rsid w:val="001D7027"/>
    <w:rsid w:val="001F3BFB"/>
    <w:rsid w:val="001F4EA7"/>
    <w:rsid w:val="001F68B4"/>
    <w:rsid w:val="00232DAD"/>
    <w:rsid w:val="00240952"/>
    <w:rsid w:val="002422E6"/>
    <w:rsid w:val="002441A4"/>
    <w:rsid w:val="00261760"/>
    <w:rsid w:val="0027061E"/>
    <w:rsid w:val="002817AC"/>
    <w:rsid w:val="00296F1E"/>
    <w:rsid w:val="002C3D5F"/>
    <w:rsid w:val="002D581A"/>
    <w:rsid w:val="002E1CD4"/>
    <w:rsid w:val="002E210A"/>
    <w:rsid w:val="002E2878"/>
    <w:rsid w:val="002F4997"/>
    <w:rsid w:val="002F77D4"/>
    <w:rsid w:val="0030062E"/>
    <w:rsid w:val="00315115"/>
    <w:rsid w:val="003174DC"/>
    <w:rsid w:val="003315D8"/>
    <w:rsid w:val="003318AC"/>
    <w:rsid w:val="00347A0E"/>
    <w:rsid w:val="003507DA"/>
    <w:rsid w:val="00357502"/>
    <w:rsid w:val="003674DA"/>
    <w:rsid w:val="00373E0C"/>
    <w:rsid w:val="00383796"/>
    <w:rsid w:val="003B2F19"/>
    <w:rsid w:val="003B3B83"/>
    <w:rsid w:val="003C326B"/>
    <w:rsid w:val="003D6B12"/>
    <w:rsid w:val="003E11DB"/>
    <w:rsid w:val="003E1628"/>
    <w:rsid w:val="003E52F1"/>
    <w:rsid w:val="0042585C"/>
    <w:rsid w:val="004474E0"/>
    <w:rsid w:val="00450282"/>
    <w:rsid w:val="00456A9F"/>
    <w:rsid w:val="004623B0"/>
    <w:rsid w:val="00465A28"/>
    <w:rsid w:val="00473361"/>
    <w:rsid w:val="00476CE5"/>
    <w:rsid w:val="00480CA8"/>
    <w:rsid w:val="00483485"/>
    <w:rsid w:val="004875C0"/>
    <w:rsid w:val="004A6E5B"/>
    <w:rsid w:val="004A7A6F"/>
    <w:rsid w:val="004B7FFB"/>
    <w:rsid w:val="004C4756"/>
    <w:rsid w:val="004D7CD8"/>
    <w:rsid w:val="004E355D"/>
    <w:rsid w:val="004E3A67"/>
    <w:rsid w:val="004E461E"/>
    <w:rsid w:val="004E63CD"/>
    <w:rsid w:val="004F2479"/>
    <w:rsid w:val="004F3B33"/>
    <w:rsid w:val="00501BF6"/>
    <w:rsid w:val="005069D9"/>
    <w:rsid w:val="0051169F"/>
    <w:rsid w:val="00513E49"/>
    <w:rsid w:val="00532542"/>
    <w:rsid w:val="00532663"/>
    <w:rsid w:val="005327DE"/>
    <w:rsid w:val="00537DEE"/>
    <w:rsid w:val="00541527"/>
    <w:rsid w:val="00547A5A"/>
    <w:rsid w:val="00586C95"/>
    <w:rsid w:val="00596304"/>
    <w:rsid w:val="005A202C"/>
    <w:rsid w:val="005A30D0"/>
    <w:rsid w:val="005B3615"/>
    <w:rsid w:val="005C1E0C"/>
    <w:rsid w:val="005F061E"/>
    <w:rsid w:val="0060455F"/>
    <w:rsid w:val="0061071F"/>
    <w:rsid w:val="00612949"/>
    <w:rsid w:val="00621AB3"/>
    <w:rsid w:val="00622539"/>
    <w:rsid w:val="006236F5"/>
    <w:rsid w:val="00640360"/>
    <w:rsid w:val="00645C10"/>
    <w:rsid w:val="00646806"/>
    <w:rsid w:val="0065237B"/>
    <w:rsid w:val="00652DB5"/>
    <w:rsid w:val="00665053"/>
    <w:rsid w:val="006678F8"/>
    <w:rsid w:val="0067420B"/>
    <w:rsid w:val="00677CE0"/>
    <w:rsid w:val="00690154"/>
    <w:rsid w:val="00692681"/>
    <w:rsid w:val="006B7AA4"/>
    <w:rsid w:val="006C2D7A"/>
    <w:rsid w:val="006C3485"/>
    <w:rsid w:val="006C6CB8"/>
    <w:rsid w:val="006D26F2"/>
    <w:rsid w:val="006D672D"/>
    <w:rsid w:val="006E07A5"/>
    <w:rsid w:val="006E0CED"/>
    <w:rsid w:val="00716371"/>
    <w:rsid w:val="00724614"/>
    <w:rsid w:val="00727B15"/>
    <w:rsid w:val="00740D30"/>
    <w:rsid w:val="00742833"/>
    <w:rsid w:val="00742F5F"/>
    <w:rsid w:val="00743D9B"/>
    <w:rsid w:val="0074444F"/>
    <w:rsid w:val="0074512C"/>
    <w:rsid w:val="007910B7"/>
    <w:rsid w:val="007920C1"/>
    <w:rsid w:val="00793D97"/>
    <w:rsid w:val="007B01BB"/>
    <w:rsid w:val="007B7E0B"/>
    <w:rsid w:val="007C128C"/>
    <w:rsid w:val="007C370E"/>
    <w:rsid w:val="007E2586"/>
    <w:rsid w:val="007E7806"/>
    <w:rsid w:val="007F3FD0"/>
    <w:rsid w:val="00802CB2"/>
    <w:rsid w:val="0082678A"/>
    <w:rsid w:val="00832BD3"/>
    <w:rsid w:val="008359A4"/>
    <w:rsid w:val="00837C24"/>
    <w:rsid w:val="00844C44"/>
    <w:rsid w:val="0085630E"/>
    <w:rsid w:val="008711B4"/>
    <w:rsid w:val="00872D5B"/>
    <w:rsid w:val="008836C3"/>
    <w:rsid w:val="008938A1"/>
    <w:rsid w:val="008A0CB1"/>
    <w:rsid w:val="008B024D"/>
    <w:rsid w:val="008B2C1C"/>
    <w:rsid w:val="008B5D2B"/>
    <w:rsid w:val="008B7C75"/>
    <w:rsid w:val="008F1254"/>
    <w:rsid w:val="00900153"/>
    <w:rsid w:val="00901BE4"/>
    <w:rsid w:val="00906573"/>
    <w:rsid w:val="009112E1"/>
    <w:rsid w:val="00915D83"/>
    <w:rsid w:val="00922017"/>
    <w:rsid w:val="00934871"/>
    <w:rsid w:val="0094287A"/>
    <w:rsid w:val="00946708"/>
    <w:rsid w:val="00960898"/>
    <w:rsid w:val="00973360"/>
    <w:rsid w:val="00980E0F"/>
    <w:rsid w:val="00992962"/>
    <w:rsid w:val="00993CD3"/>
    <w:rsid w:val="00996B08"/>
    <w:rsid w:val="009B4249"/>
    <w:rsid w:val="009B775D"/>
    <w:rsid w:val="009C3D30"/>
    <w:rsid w:val="009D74AA"/>
    <w:rsid w:val="009F1799"/>
    <w:rsid w:val="00A01C25"/>
    <w:rsid w:val="00A23926"/>
    <w:rsid w:val="00A24FB0"/>
    <w:rsid w:val="00A26A49"/>
    <w:rsid w:val="00A27122"/>
    <w:rsid w:val="00A32C17"/>
    <w:rsid w:val="00A449D8"/>
    <w:rsid w:val="00A61C72"/>
    <w:rsid w:val="00A67E2C"/>
    <w:rsid w:val="00A76428"/>
    <w:rsid w:val="00A9685C"/>
    <w:rsid w:val="00A9768D"/>
    <w:rsid w:val="00AB2893"/>
    <w:rsid w:val="00AC41E2"/>
    <w:rsid w:val="00AD265E"/>
    <w:rsid w:val="00AD773C"/>
    <w:rsid w:val="00AF4463"/>
    <w:rsid w:val="00AF4E8E"/>
    <w:rsid w:val="00B0592B"/>
    <w:rsid w:val="00B059C6"/>
    <w:rsid w:val="00B11478"/>
    <w:rsid w:val="00B13A1D"/>
    <w:rsid w:val="00B148DE"/>
    <w:rsid w:val="00B24C4B"/>
    <w:rsid w:val="00B2517E"/>
    <w:rsid w:val="00B430D5"/>
    <w:rsid w:val="00B46BDF"/>
    <w:rsid w:val="00B511C3"/>
    <w:rsid w:val="00B523C1"/>
    <w:rsid w:val="00B53124"/>
    <w:rsid w:val="00B748A5"/>
    <w:rsid w:val="00B82645"/>
    <w:rsid w:val="00B86EBB"/>
    <w:rsid w:val="00B916BF"/>
    <w:rsid w:val="00BA1A6F"/>
    <w:rsid w:val="00BA2C19"/>
    <w:rsid w:val="00BA4451"/>
    <w:rsid w:val="00BC3414"/>
    <w:rsid w:val="00BD0427"/>
    <w:rsid w:val="00BD20B2"/>
    <w:rsid w:val="00BD52F8"/>
    <w:rsid w:val="00BD6C79"/>
    <w:rsid w:val="00BE003D"/>
    <w:rsid w:val="00BE2244"/>
    <w:rsid w:val="00C12592"/>
    <w:rsid w:val="00C25805"/>
    <w:rsid w:val="00C26596"/>
    <w:rsid w:val="00C26C55"/>
    <w:rsid w:val="00C34704"/>
    <w:rsid w:val="00C34A46"/>
    <w:rsid w:val="00C3541C"/>
    <w:rsid w:val="00C4205C"/>
    <w:rsid w:val="00C4375E"/>
    <w:rsid w:val="00C46948"/>
    <w:rsid w:val="00C51DEC"/>
    <w:rsid w:val="00C64B1E"/>
    <w:rsid w:val="00C65F04"/>
    <w:rsid w:val="00C81B7F"/>
    <w:rsid w:val="00C86D23"/>
    <w:rsid w:val="00C878FE"/>
    <w:rsid w:val="00C93E01"/>
    <w:rsid w:val="00C94E3E"/>
    <w:rsid w:val="00C96735"/>
    <w:rsid w:val="00C97F2E"/>
    <w:rsid w:val="00CB310C"/>
    <w:rsid w:val="00CE4B32"/>
    <w:rsid w:val="00CE6C8A"/>
    <w:rsid w:val="00D04CA8"/>
    <w:rsid w:val="00D16E5A"/>
    <w:rsid w:val="00D17074"/>
    <w:rsid w:val="00D231D9"/>
    <w:rsid w:val="00D2384E"/>
    <w:rsid w:val="00D31B26"/>
    <w:rsid w:val="00D470AA"/>
    <w:rsid w:val="00D60275"/>
    <w:rsid w:val="00D85AD5"/>
    <w:rsid w:val="00D87FA9"/>
    <w:rsid w:val="00D95E10"/>
    <w:rsid w:val="00DA30D2"/>
    <w:rsid w:val="00DB4D73"/>
    <w:rsid w:val="00DC11F1"/>
    <w:rsid w:val="00DC3CEC"/>
    <w:rsid w:val="00DD1B87"/>
    <w:rsid w:val="00DD763C"/>
    <w:rsid w:val="00DE6801"/>
    <w:rsid w:val="00DF2492"/>
    <w:rsid w:val="00E02D73"/>
    <w:rsid w:val="00E23CC7"/>
    <w:rsid w:val="00E36AEB"/>
    <w:rsid w:val="00E41EFC"/>
    <w:rsid w:val="00E463F5"/>
    <w:rsid w:val="00E509E8"/>
    <w:rsid w:val="00E60D24"/>
    <w:rsid w:val="00E63810"/>
    <w:rsid w:val="00E732E8"/>
    <w:rsid w:val="00E75301"/>
    <w:rsid w:val="00E8025F"/>
    <w:rsid w:val="00E80B5B"/>
    <w:rsid w:val="00E81009"/>
    <w:rsid w:val="00E95297"/>
    <w:rsid w:val="00E9675D"/>
    <w:rsid w:val="00EA0E99"/>
    <w:rsid w:val="00EB0F26"/>
    <w:rsid w:val="00EC4DA9"/>
    <w:rsid w:val="00EC738A"/>
    <w:rsid w:val="00ED0047"/>
    <w:rsid w:val="00ED1DE1"/>
    <w:rsid w:val="00ED42A2"/>
    <w:rsid w:val="00EE459F"/>
    <w:rsid w:val="00F2165F"/>
    <w:rsid w:val="00F26085"/>
    <w:rsid w:val="00F3794C"/>
    <w:rsid w:val="00F420A8"/>
    <w:rsid w:val="00F53FA3"/>
    <w:rsid w:val="00F927EF"/>
    <w:rsid w:val="00F939D0"/>
    <w:rsid w:val="00FB0066"/>
    <w:rsid w:val="00FB52DA"/>
    <w:rsid w:val="00FC4F9D"/>
    <w:rsid w:val="00FC6BDA"/>
    <w:rsid w:val="00FC6E45"/>
    <w:rsid w:val="00FD2AAC"/>
    <w:rsid w:val="00FD6ED7"/>
    <w:rsid w:val="00FE06A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1BB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254"/>
    <w:pPr>
      <w:suppressAutoHyphens/>
    </w:pPr>
    <w:rPr>
      <w:sz w:val="24"/>
      <w:szCs w:val="24"/>
      <w:lang w:eastAsia="ar-SA"/>
    </w:rPr>
  </w:style>
  <w:style w:type="paragraph" w:styleId="Heading1">
    <w:name w:val="heading 1"/>
    <w:basedOn w:val="Normal"/>
    <w:link w:val="Heading1Char"/>
    <w:uiPriority w:val="9"/>
    <w:qFormat/>
    <w:rsid w:val="00645C10"/>
    <w:pPr>
      <w:suppressAutoHyphens w:val="0"/>
      <w:spacing w:before="360" w:after="96"/>
      <w:outlineLvl w:val="0"/>
    </w:pPr>
    <w:rPr>
      <w:b/>
      <w:bCs/>
      <w:color w:val="444444"/>
      <w:kern w:val="36"/>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F1254"/>
    <w:rPr>
      <w:rFonts w:ascii="Symbol" w:hAnsi="Symbol"/>
    </w:rPr>
  </w:style>
  <w:style w:type="character" w:customStyle="1" w:styleId="WW8Num2z0">
    <w:name w:val="WW8Num2z0"/>
    <w:rsid w:val="008F1254"/>
    <w:rPr>
      <w:rFonts w:ascii="Symbol" w:hAnsi="Symbol"/>
    </w:rPr>
  </w:style>
  <w:style w:type="character" w:customStyle="1" w:styleId="WW8Num3z0">
    <w:name w:val="WW8Num3z0"/>
    <w:rsid w:val="008F1254"/>
    <w:rPr>
      <w:rFonts w:ascii="Symbol" w:hAnsi="Symbol"/>
    </w:rPr>
  </w:style>
  <w:style w:type="character" w:customStyle="1" w:styleId="WW8Num4z0">
    <w:name w:val="WW8Num4z0"/>
    <w:rsid w:val="008F1254"/>
    <w:rPr>
      <w:rFonts w:ascii="Wingdings" w:hAnsi="Wingdings"/>
    </w:rPr>
  </w:style>
  <w:style w:type="character" w:customStyle="1" w:styleId="WW8Num5z0">
    <w:name w:val="WW8Num5z0"/>
    <w:rsid w:val="008F1254"/>
    <w:rPr>
      <w:rFonts w:ascii="Courier New" w:hAnsi="Courier New" w:cs="Courier New"/>
    </w:rPr>
  </w:style>
  <w:style w:type="character" w:customStyle="1" w:styleId="WW8Num6z0">
    <w:name w:val="WW8Num6z0"/>
    <w:rsid w:val="008F1254"/>
    <w:rPr>
      <w:rFonts w:ascii="Symbol" w:hAnsi="Symbol"/>
    </w:rPr>
  </w:style>
  <w:style w:type="character" w:customStyle="1" w:styleId="WW8Num7z0">
    <w:name w:val="WW8Num7z0"/>
    <w:rsid w:val="008F1254"/>
    <w:rPr>
      <w:rFonts w:ascii="Symbol" w:hAnsi="Symbol"/>
    </w:rPr>
  </w:style>
  <w:style w:type="character" w:customStyle="1" w:styleId="WW8Num8z0">
    <w:name w:val="WW8Num8z0"/>
    <w:rsid w:val="008F1254"/>
    <w:rPr>
      <w:rFonts w:ascii="Symbol" w:hAnsi="Symbol"/>
    </w:rPr>
  </w:style>
  <w:style w:type="character" w:customStyle="1" w:styleId="WW8Num9z0">
    <w:name w:val="WW8Num9z0"/>
    <w:rsid w:val="008F1254"/>
    <w:rPr>
      <w:rFonts w:ascii="Symbol" w:hAnsi="Symbol"/>
      <w:color w:val="auto"/>
    </w:rPr>
  </w:style>
  <w:style w:type="character" w:customStyle="1" w:styleId="WW8Num10z0">
    <w:name w:val="WW8Num10z0"/>
    <w:rsid w:val="008F1254"/>
    <w:rPr>
      <w:rFonts w:ascii="Wingdings" w:hAnsi="Wingdings"/>
    </w:rPr>
  </w:style>
  <w:style w:type="character" w:customStyle="1" w:styleId="WW8Num11z0">
    <w:name w:val="WW8Num11z0"/>
    <w:rsid w:val="008F1254"/>
    <w:rPr>
      <w:rFonts w:ascii="Symbol" w:hAnsi="Symbol"/>
    </w:rPr>
  </w:style>
  <w:style w:type="character" w:customStyle="1" w:styleId="WW8Num12z0">
    <w:name w:val="WW8Num12z0"/>
    <w:rsid w:val="008F1254"/>
    <w:rPr>
      <w:rFonts w:ascii="Wingdings" w:hAnsi="Wingdings"/>
    </w:rPr>
  </w:style>
  <w:style w:type="character" w:customStyle="1" w:styleId="WW8Num12z1">
    <w:name w:val="WW8Num12z1"/>
    <w:rsid w:val="008F1254"/>
    <w:rPr>
      <w:rFonts w:ascii="Courier New" w:hAnsi="Courier New" w:cs="Courier New"/>
    </w:rPr>
  </w:style>
  <w:style w:type="character" w:customStyle="1" w:styleId="WW8Num13z0">
    <w:name w:val="WW8Num13z0"/>
    <w:rsid w:val="008F1254"/>
    <w:rPr>
      <w:rFonts w:ascii="Symbol" w:hAnsi="Symbol"/>
    </w:rPr>
  </w:style>
  <w:style w:type="character" w:customStyle="1" w:styleId="WW8Num13z1">
    <w:name w:val="WW8Num13z1"/>
    <w:rsid w:val="008F1254"/>
    <w:rPr>
      <w:rFonts w:ascii="Courier New" w:hAnsi="Courier New" w:cs="Courier New"/>
    </w:rPr>
  </w:style>
  <w:style w:type="character" w:customStyle="1" w:styleId="WW8Num14z0">
    <w:name w:val="WW8Num14z0"/>
    <w:rsid w:val="008F1254"/>
    <w:rPr>
      <w:rFonts w:ascii="Courier New" w:hAnsi="Courier New" w:cs="Courier New"/>
    </w:rPr>
  </w:style>
  <w:style w:type="character" w:customStyle="1" w:styleId="WW8Num15z0">
    <w:name w:val="WW8Num15z0"/>
    <w:rsid w:val="008F1254"/>
    <w:rPr>
      <w:rFonts w:ascii="Symbol" w:hAnsi="Symbol"/>
      <w:color w:val="auto"/>
    </w:rPr>
  </w:style>
  <w:style w:type="character" w:customStyle="1" w:styleId="Absatz-Standardschriftart">
    <w:name w:val="Absatz-Standardschriftart"/>
    <w:rsid w:val="008F1254"/>
  </w:style>
  <w:style w:type="character" w:customStyle="1" w:styleId="WW-Absatz-Standardschriftart">
    <w:name w:val="WW-Absatz-Standardschriftart"/>
    <w:rsid w:val="008F1254"/>
  </w:style>
  <w:style w:type="character" w:customStyle="1" w:styleId="WW8Num15z1">
    <w:name w:val="WW8Num15z1"/>
    <w:rsid w:val="008F1254"/>
    <w:rPr>
      <w:rFonts w:ascii="Courier New" w:hAnsi="Courier New" w:cs="Courier New"/>
    </w:rPr>
  </w:style>
  <w:style w:type="character" w:customStyle="1" w:styleId="WW8Num15z3">
    <w:name w:val="WW8Num15z3"/>
    <w:rsid w:val="008F1254"/>
    <w:rPr>
      <w:rFonts w:ascii="Symbol" w:hAnsi="Symbol"/>
    </w:rPr>
  </w:style>
  <w:style w:type="character" w:customStyle="1" w:styleId="WW8Num16z0">
    <w:name w:val="WW8Num16z0"/>
    <w:rsid w:val="008F1254"/>
    <w:rPr>
      <w:rFonts w:ascii="Wingdings" w:hAnsi="Wingdings"/>
    </w:rPr>
  </w:style>
  <w:style w:type="character" w:customStyle="1" w:styleId="WW8Num16z1">
    <w:name w:val="WW8Num16z1"/>
    <w:rsid w:val="008F1254"/>
    <w:rPr>
      <w:rFonts w:ascii="Courier New" w:hAnsi="Courier New" w:cs="Courier New"/>
    </w:rPr>
  </w:style>
  <w:style w:type="character" w:customStyle="1" w:styleId="WW8Num16z3">
    <w:name w:val="WW8Num16z3"/>
    <w:rsid w:val="008F1254"/>
    <w:rPr>
      <w:rFonts w:ascii="Symbol" w:hAnsi="Symbol"/>
    </w:rPr>
  </w:style>
  <w:style w:type="character" w:customStyle="1" w:styleId="WW-Absatz-Standardschriftart1">
    <w:name w:val="WW-Absatz-Standardschriftart1"/>
    <w:rsid w:val="008F1254"/>
  </w:style>
  <w:style w:type="character" w:customStyle="1" w:styleId="WW-Absatz-Standardschriftart11">
    <w:name w:val="WW-Absatz-Standardschriftart11"/>
    <w:rsid w:val="008F1254"/>
  </w:style>
  <w:style w:type="character" w:customStyle="1" w:styleId="WW-Absatz-Standardschriftart111">
    <w:name w:val="WW-Absatz-Standardschriftart111"/>
    <w:rsid w:val="008F1254"/>
  </w:style>
  <w:style w:type="character" w:customStyle="1" w:styleId="WW-Absatz-Standardschriftart1111">
    <w:name w:val="WW-Absatz-Standardschriftart1111"/>
    <w:rsid w:val="008F1254"/>
  </w:style>
  <w:style w:type="character" w:customStyle="1" w:styleId="WW-Absatz-Standardschriftart11111">
    <w:name w:val="WW-Absatz-Standardschriftart11111"/>
    <w:rsid w:val="008F1254"/>
  </w:style>
  <w:style w:type="character" w:customStyle="1" w:styleId="WW-Absatz-Standardschriftart111111">
    <w:name w:val="WW-Absatz-Standardschriftart111111"/>
    <w:rsid w:val="008F1254"/>
  </w:style>
  <w:style w:type="character" w:customStyle="1" w:styleId="WW-Absatz-Standardschriftart1111111">
    <w:name w:val="WW-Absatz-Standardschriftart1111111"/>
    <w:rsid w:val="008F1254"/>
  </w:style>
  <w:style w:type="character" w:customStyle="1" w:styleId="WW-DefaultParagraphFont">
    <w:name w:val="WW-Default Paragraph Font"/>
    <w:rsid w:val="008F1254"/>
  </w:style>
  <w:style w:type="character" w:customStyle="1" w:styleId="WW-Absatz-Standardschriftart11111111">
    <w:name w:val="WW-Absatz-Standardschriftart11111111"/>
    <w:rsid w:val="008F1254"/>
  </w:style>
  <w:style w:type="character" w:customStyle="1" w:styleId="WW-Absatz-Standardschriftart111111111">
    <w:name w:val="WW-Absatz-Standardschriftart111111111"/>
    <w:rsid w:val="008F1254"/>
  </w:style>
  <w:style w:type="character" w:customStyle="1" w:styleId="WW-Absatz-Standardschriftart1111111111">
    <w:name w:val="WW-Absatz-Standardschriftart1111111111"/>
    <w:rsid w:val="008F1254"/>
  </w:style>
  <w:style w:type="character" w:customStyle="1" w:styleId="WW-Absatz-Standardschriftart11111111111">
    <w:name w:val="WW-Absatz-Standardschriftart11111111111"/>
    <w:rsid w:val="008F1254"/>
  </w:style>
  <w:style w:type="character" w:customStyle="1" w:styleId="WW-Absatz-Standardschriftart111111111111">
    <w:name w:val="WW-Absatz-Standardschriftart111111111111"/>
    <w:rsid w:val="008F1254"/>
  </w:style>
  <w:style w:type="character" w:customStyle="1" w:styleId="WW-Absatz-Standardschriftart1111111111111">
    <w:name w:val="WW-Absatz-Standardschriftart1111111111111"/>
    <w:rsid w:val="008F1254"/>
  </w:style>
  <w:style w:type="character" w:customStyle="1" w:styleId="WW-Absatz-Standardschriftart11111111111111">
    <w:name w:val="WW-Absatz-Standardschriftart11111111111111"/>
    <w:rsid w:val="008F1254"/>
  </w:style>
  <w:style w:type="character" w:customStyle="1" w:styleId="WW-Absatz-Standardschriftart111111111111111">
    <w:name w:val="WW-Absatz-Standardschriftart111111111111111"/>
    <w:rsid w:val="008F1254"/>
  </w:style>
  <w:style w:type="character" w:customStyle="1" w:styleId="WW-Absatz-Standardschriftart1111111111111111">
    <w:name w:val="WW-Absatz-Standardschriftart1111111111111111"/>
    <w:rsid w:val="008F1254"/>
  </w:style>
  <w:style w:type="character" w:customStyle="1" w:styleId="WW-Absatz-Standardschriftart11111111111111111">
    <w:name w:val="WW-Absatz-Standardschriftart11111111111111111"/>
    <w:rsid w:val="008F1254"/>
  </w:style>
  <w:style w:type="character" w:customStyle="1" w:styleId="WW-Absatz-Standardschriftart111111111111111111">
    <w:name w:val="WW-Absatz-Standardschriftart111111111111111111"/>
    <w:rsid w:val="008F1254"/>
  </w:style>
  <w:style w:type="character" w:customStyle="1" w:styleId="WW-Absatz-Standardschriftart1111111111111111111">
    <w:name w:val="WW-Absatz-Standardschriftart1111111111111111111"/>
    <w:rsid w:val="008F1254"/>
  </w:style>
  <w:style w:type="character" w:customStyle="1" w:styleId="WW-Absatz-Standardschriftart11111111111111111111">
    <w:name w:val="WW-Absatz-Standardschriftart11111111111111111111"/>
    <w:rsid w:val="008F1254"/>
  </w:style>
  <w:style w:type="character" w:customStyle="1" w:styleId="WW-Absatz-Standardschriftart111111111111111111111">
    <w:name w:val="WW-Absatz-Standardschriftart111111111111111111111"/>
    <w:rsid w:val="008F1254"/>
  </w:style>
  <w:style w:type="character" w:customStyle="1" w:styleId="WW8Num2z1">
    <w:name w:val="WW8Num2z1"/>
    <w:rsid w:val="008F1254"/>
    <w:rPr>
      <w:rFonts w:ascii="Courier New" w:hAnsi="Courier New" w:cs="Courier New"/>
    </w:rPr>
  </w:style>
  <w:style w:type="character" w:customStyle="1" w:styleId="WW8Num2z2">
    <w:name w:val="WW8Num2z2"/>
    <w:rsid w:val="008F1254"/>
    <w:rPr>
      <w:rFonts w:ascii="Wingdings" w:hAnsi="Wingdings"/>
    </w:rPr>
  </w:style>
  <w:style w:type="character" w:customStyle="1" w:styleId="WW8Num3z1">
    <w:name w:val="WW8Num3z1"/>
    <w:rsid w:val="008F1254"/>
    <w:rPr>
      <w:rFonts w:ascii="Courier New" w:hAnsi="Courier New" w:cs="Courier New"/>
    </w:rPr>
  </w:style>
  <w:style w:type="character" w:customStyle="1" w:styleId="WW8Num3z2">
    <w:name w:val="WW8Num3z2"/>
    <w:rsid w:val="008F1254"/>
    <w:rPr>
      <w:rFonts w:ascii="Wingdings" w:hAnsi="Wingdings"/>
    </w:rPr>
  </w:style>
  <w:style w:type="character" w:customStyle="1" w:styleId="WW8Num4z1">
    <w:name w:val="WW8Num4z1"/>
    <w:rsid w:val="008F1254"/>
    <w:rPr>
      <w:rFonts w:ascii="Courier New" w:hAnsi="Courier New" w:cs="Courier New"/>
    </w:rPr>
  </w:style>
  <w:style w:type="character" w:customStyle="1" w:styleId="WW8Num4z3">
    <w:name w:val="WW8Num4z3"/>
    <w:rsid w:val="008F1254"/>
    <w:rPr>
      <w:rFonts w:ascii="Symbol" w:hAnsi="Symbol"/>
    </w:rPr>
  </w:style>
  <w:style w:type="character" w:customStyle="1" w:styleId="WW8Num5z2">
    <w:name w:val="WW8Num5z2"/>
    <w:rsid w:val="008F1254"/>
    <w:rPr>
      <w:rFonts w:ascii="Wingdings" w:hAnsi="Wingdings"/>
    </w:rPr>
  </w:style>
  <w:style w:type="character" w:customStyle="1" w:styleId="WW8Num5z3">
    <w:name w:val="WW8Num5z3"/>
    <w:rsid w:val="008F1254"/>
    <w:rPr>
      <w:rFonts w:ascii="Symbol" w:hAnsi="Symbol"/>
    </w:rPr>
  </w:style>
  <w:style w:type="character" w:customStyle="1" w:styleId="WW8Num6z1">
    <w:name w:val="WW8Num6z1"/>
    <w:rsid w:val="008F1254"/>
    <w:rPr>
      <w:rFonts w:ascii="Courier New" w:hAnsi="Courier New" w:cs="Courier New"/>
    </w:rPr>
  </w:style>
  <w:style w:type="character" w:customStyle="1" w:styleId="WW8Num6z2">
    <w:name w:val="WW8Num6z2"/>
    <w:rsid w:val="008F1254"/>
    <w:rPr>
      <w:rFonts w:ascii="Wingdings" w:hAnsi="Wingdings"/>
    </w:rPr>
  </w:style>
  <w:style w:type="character" w:customStyle="1" w:styleId="WW8Num7z1">
    <w:name w:val="WW8Num7z1"/>
    <w:rsid w:val="008F1254"/>
    <w:rPr>
      <w:rFonts w:ascii="Courier New" w:hAnsi="Courier New" w:cs="Courier New"/>
    </w:rPr>
  </w:style>
  <w:style w:type="character" w:customStyle="1" w:styleId="WW8Num7z2">
    <w:name w:val="WW8Num7z2"/>
    <w:rsid w:val="008F1254"/>
    <w:rPr>
      <w:rFonts w:ascii="Wingdings" w:hAnsi="Wingdings"/>
    </w:rPr>
  </w:style>
  <w:style w:type="character" w:customStyle="1" w:styleId="WW8Num8z1">
    <w:name w:val="WW8Num8z1"/>
    <w:rsid w:val="008F1254"/>
    <w:rPr>
      <w:rFonts w:ascii="Courier New" w:hAnsi="Courier New" w:cs="Courier New"/>
    </w:rPr>
  </w:style>
  <w:style w:type="character" w:customStyle="1" w:styleId="WW8Num8z2">
    <w:name w:val="WW8Num8z2"/>
    <w:rsid w:val="008F1254"/>
    <w:rPr>
      <w:rFonts w:ascii="Wingdings" w:hAnsi="Wingdings"/>
    </w:rPr>
  </w:style>
  <w:style w:type="character" w:customStyle="1" w:styleId="WW8Num9z1">
    <w:name w:val="WW8Num9z1"/>
    <w:rsid w:val="008F1254"/>
    <w:rPr>
      <w:rFonts w:ascii="Courier New" w:hAnsi="Courier New" w:cs="Courier New"/>
    </w:rPr>
  </w:style>
  <w:style w:type="character" w:customStyle="1" w:styleId="WW8Num9z2">
    <w:name w:val="WW8Num9z2"/>
    <w:rsid w:val="008F1254"/>
    <w:rPr>
      <w:rFonts w:ascii="Wingdings" w:hAnsi="Wingdings"/>
    </w:rPr>
  </w:style>
  <w:style w:type="character" w:customStyle="1" w:styleId="WW8Num9z3">
    <w:name w:val="WW8Num9z3"/>
    <w:rsid w:val="008F1254"/>
    <w:rPr>
      <w:rFonts w:ascii="Symbol" w:hAnsi="Symbol"/>
    </w:rPr>
  </w:style>
  <w:style w:type="character" w:customStyle="1" w:styleId="WW8Num10z1">
    <w:name w:val="WW8Num10z1"/>
    <w:rsid w:val="008F1254"/>
    <w:rPr>
      <w:rFonts w:ascii="Courier New" w:hAnsi="Courier New" w:cs="Courier New"/>
    </w:rPr>
  </w:style>
  <w:style w:type="character" w:customStyle="1" w:styleId="WW8Num10z3">
    <w:name w:val="WW8Num10z3"/>
    <w:rsid w:val="008F1254"/>
    <w:rPr>
      <w:rFonts w:ascii="Symbol" w:hAnsi="Symbol"/>
    </w:rPr>
  </w:style>
  <w:style w:type="character" w:customStyle="1" w:styleId="WW8Num11z1">
    <w:name w:val="WW8Num11z1"/>
    <w:rsid w:val="008F1254"/>
    <w:rPr>
      <w:rFonts w:ascii="Courier New" w:hAnsi="Courier New" w:cs="Courier New"/>
    </w:rPr>
  </w:style>
  <w:style w:type="character" w:customStyle="1" w:styleId="WW8Num11z2">
    <w:name w:val="WW8Num11z2"/>
    <w:rsid w:val="008F1254"/>
    <w:rPr>
      <w:rFonts w:ascii="Wingdings" w:hAnsi="Wingdings"/>
    </w:rPr>
  </w:style>
  <w:style w:type="character" w:customStyle="1" w:styleId="WW8Num12z3">
    <w:name w:val="WW8Num12z3"/>
    <w:rsid w:val="008F1254"/>
    <w:rPr>
      <w:rFonts w:ascii="Symbol" w:hAnsi="Symbol"/>
    </w:rPr>
  </w:style>
  <w:style w:type="character" w:customStyle="1" w:styleId="WW8Num13z2">
    <w:name w:val="WW8Num13z2"/>
    <w:rsid w:val="008F1254"/>
    <w:rPr>
      <w:rFonts w:ascii="Wingdings" w:hAnsi="Wingdings"/>
    </w:rPr>
  </w:style>
  <w:style w:type="character" w:customStyle="1" w:styleId="WW8Num14z2">
    <w:name w:val="WW8Num14z2"/>
    <w:rsid w:val="008F1254"/>
    <w:rPr>
      <w:rFonts w:ascii="Wingdings" w:hAnsi="Wingdings"/>
    </w:rPr>
  </w:style>
  <w:style w:type="character" w:customStyle="1" w:styleId="WW8Num14z3">
    <w:name w:val="WW8Num14z3"/>
    <w:rsid w:val="008F1254"/>
    <w:rPr>
      <w:rFonts w:ascii="Symbol" w:hAnsi="Symbol"/>
    </w:rPr>
  </w:style>
  <w:style w:type="character" w:customStyle="1" w:styleId="WW8Num15z2">
    <w:name w:val="WW8Num15z2"/>
    <w:rsid w:val="008F1254"/>
    <w:rPr>
      <w:rFonts w:ascii="Wingdings" w:hAnsi="Wingdings"/>
    </w:rPr>
  </w:style>
  <w:style w:type="character" w:customStyle="1" w:styleId="WW8Num17z0">
    <w:name w:val="WW8Num17z0"/>
    <w:rsid w:val="008F1254"/>
    <w:rPr>
      <w:rFonts w:ascii="Symbol" w:hAnsi="Symbol"/>
    </w:rPr>
  </w:style>
  <w:style w:type="character" w:customStyle="1" w:styleId="WW8Num17z1">
    <w:name w:val="WW8Num17z1"/>
    <w:rsid w:val="008F1254"/>
    <w:rPr>
      <w:rFonts w:ascii="Courier New" w:hAnsi="Courier New" w:cs="Courier New"/>
    </w:rPr>
  </w:style>
  <w:style w:type="character" w:customStyle="1" w:styleId="WW8Num17z2">
    <w:name w:val="WW8Num17z2"/>
    <w:rsid w:val="008F1254"/>
    <w:rPr>
      <w:rFonts w:ascii="Wingdings" w:hAnsi="Wingdings"/>
    </w:rPr>
  </w:style>
  <w:style w:type="character" w:customStyle="1" w:styleId="WW8Num18z0">
    <w:name w:val="WW8Num18z0"/>
    <w:rsid w:val="008F1254"/>
    <w:rPr>
      <w:rFonts w:ascii="Symbol" w:hAnsi="Symbol"/>
    </w:rPr>
  </w:style>
  <w:style w:type="character" w:customStyle="1" w:styleId="WW8Num18z1">
    <w:name w:val="WW8Num18z1"/>
    <w:rsid w:val="008F1254"/>
    <w:rPr>
      <w:rFonts w:ascii="Courier New" w:hAnsi="Courier New" w:cs="Courier New"/>
    </w:rPr>
  </w:style>
  <w:style w:type="character" w:customStyle="1" w:styleId="WW8Num18z2">
    <w:name w:val="WW8Num18z2"/>
    <w:rsid w:val="008F1254"/>
    <w:rPr>
      <w:rFonts w:ascii="Wingdings" w:hAnsi="Wingdings"/>
    </w:rPr>
  </w:style>
  <w:style w:type="character" w:customStyle="1" w:styleId="WW8Num19z0">
    <w:name w:val="WW8Num19z0"/>
    <w:rsid w:val="008F1254"/>
    <w:rPr>
      <w:rFonts w:ascii="Courier New" w:hAnsi="Courier New" w:cs="Courier New"/>
      <w:color w:val="auto"/>
    </w:rPr>
  </w:style>
  <w:style w:type="character" w:customStyle="1" w:styleId="WW8Num19z1">
    <w:name w:val="WW8Num19z1"/>
    <w:rsid w:val="008F1254"/>
    <w:rPr>
      <w:rFonts w:ascii="Courier New" w:hAnsi="Courier New" w:cs="Courier New"/>
    </w:rPr>
  </w:style>
  <w:style w:type="character" w:customStyle="1" w:styleId="WW8Num19z2">
    <w:name w:val="WW8Num19z2"/>
    <w:rsid w:val="008F1254"/>
    <w:rPr>
      <w:rFonts w:ascii="Wingdings" w:hAnsi="Wingdings"/>
    </w:rPr>
  </w:style>
  <w:style w:type="character" w:customStyle="1" w:styleId="WW8Num19z3">
    <w:name w:val="WW8Num19z3"/>
    <w:rsid w:val="008F1254"/>
    <w:rPr>
      <w:rFonts w:ascii="Symbol" w:hAnsi="Symbol"/>
    </w:rPr>
  </w:style>
  <w:style w:type="character" w:customStyle="1" w:styleId="WW8Num20z0">
    <w:name w:val="WW8Num20z0"/>
    <w:rsid w:val="008F1254"/>
    <w:rPr>
      <w:rFonts w:ascii="Wingdings" w:hAnsi="Wingdings"/>
    </w:rPr>
  </w:style>
  <w:style w:type="character" w:customStyle="1" w:styleId="WW8Num20z1">
    <w:name w:val="WW8Num20z1"/>
    <w:rsid w:val="008F1254"/>
    <w:rPr>
      <w:rFonts w:ascii="Courier New" w:hAnsi="Courier New" w:cs="Courier New"/>
    </w:rPr>
  </w:style>
  <w:style w:type="character" w:customStyle="1" w:styleId="WW8Num20z3">
    <w:name w:val="WW8Num20z3"/>
    <w:rsid w:val="008F1254"/>
    <w:rPr>
      <w:rFonts w:ascii="Symbol" w:hAnsi="Symbol"/>
    </w:rPr>
  </w:style>
  <w:style w:type="character" w:customStyle="1" w:styleId="WW8Num21z0">
    <w:name w:val="WW8Num21z0"/>
    <w:rsid w:val="008F1254"/>
    <w:rPr>
      <w:rFonts w:ascii="Wingdings" w:hAnsi="Wingdings"/>
    </w:rPr>
  </w:style>
  <w:style w:type="character" w:customStyle="1" w:styleId="WW8Num21z1">
    <w:name w:val="WW8Num21z1"/>
    <w:rsid w:val="008F1254"/>
    <w:rPr>
      <w:rFonts w:ascii="Courier New" w:hAnsi="Courier New" w:cs="Courier New"/>
    </w:rPr>
  </w:style>
  <w:style w:type="character" w:customStyle="1" w:styleId="WW8Num21z3">
    <w:name w:val="WW8Num21z3"/>
    <w:rsid w:val="008F1254"/>
    <w:rPr>
      <w:rFonts w:ascii="Symbol" w:hAnsi="Symbol"/>
    </w:rPr>
  </w:style>
  <w:style w:type="character" w:customStyle="1" w:styleId="WW-DefaultParagraphFont1">
    <w:name w:val="WW-Default Paragraph Font1"/>
    <w:rsid w:val="008F1254"/>
  </w:style>
  <w:style w:type="character" w:styleId="Hyperlink">
    <w:name w:val="Hyperlink"/>
    <w:semiHidden/>
    <w:rsid w:val="008F1254"/>
    <w:rPr>
      <w:color w:val="0000FF"/>
      <w:u w:val="single"/>
    </w:rPr>
  </w:style>
  <w:style w:type="character" w:styleId="PageNumber">
    <w:name w:val="page number"/>
    <w:basedOn w:val="WW-DefaultParagraphFont1"/>
    <w:semiHidden/>
    <w:rsid w:val="008F1254"/>
  </w:style>
  <w:style w:type="character" w:customStyle="1" w:styleId="Bullets">
    <w:name w:val="Bullets"/>
    <w:rsid w:val="008F1254"/>
    <w:rPr>
      <w:rFonts w:ascii="StarSymbol" w:eastAsia="StarSymbol" w:hAnsi="StarSymbol" w:cs="StarSymbol"/>
      <w:sz w:val="18"/>
      <w:szCs w:val="18"/>
    </w:rPr>
  </w:style>
  <w:style w:type="character" w:styleId="FollowedHyperlink">
    <w:name w:val="FollowedHyperlink"/>
    <w:semiHidden/>
    <w:rsid w:val="008F1254"/>
    <w:rPr>
      <w:color w:val="800000"/>
      <w:u w:val="single"/>
    </w:rPr>
  </w:style>
  <w:style w:type="paragraph" w:customStyle="1" w:styleId="Heading">
    <w:name w:val="Heading"/>
    <w:basedOn w:val="Normal"/>
    <w:next w:val="BodyText"/>
    <w:rsid w:val="008F1254"/>
    <w:pPr>
      <w:keepNext/>
      <w:spacing w:before="240" w:after="120"/>
    </w:pPr>
    <w:rPr>
      <w:rFonts w:ascii="Arial" w:eastAsia="Lucida Sans Unicode" w:hAnsi="Arial" w:cs="Tahoma"/>
      <w:sz w:val="28"/>
      <w:szCs w:val="28"/>
    </w:rPr>
  </w:style>
  <w:style w:type="paragraph" w:styleId="BodyText">
    <w:name w:val="Body Text"/>
    <w:basedOn w:val="Normal"/>
    <w:semiHidden/>
    <w:rsid w:val="008F1254"/>
    <w:pPr>
      <w:spacing w:after="120"/>
    </w:pPr>
  </w:style>
  <w:style w:type="paragraph" w:styleId="List">
    <w:name w:val="List"/>
    <w:basedOn w:val="BodyText"/>
    <w:semiHidden/>
    <w:rsid w:val="008F1254"/>
    <w:rPr>
      <w:rFonts w:cs="Tahoma"/>
    </w:rPr>
  </w:style>
  <w:style w:type="paragraph" w:styleId="Caption">
    <w:name w:val="caption"/>
    <w:basedOn w:val="Normal"/>
    <w:qFormat/>
    <w:rsid w:val="008F1254"/>
    <w:pPr>
      <w:suppressLineNumbers/>
      <w:spacing w:before="120" w:after="120"/>
    </w:pPr>
    <w:rPr>
      <w:rFonts w:cs="Tahoma"/>
      <w:i/>
      <w:iCs/>
      <w:sz w:val="20"/>
      <w:szCs w:val="20"/>
    </w:rPr>
  </w:style>
  <w:style w:type="paragraph" w:customStyle="1" w:styleId="Index">
    <w:name w:val="Index"/>
    <w:basedOn w:val="Normal"/>
    <w:rsid w:val="008F1254"/>
    <w:pPr>
      <w:suppressLineNumbers/>
    </w:pPr>
    <w:rPr>
      <w:rFonts w:cs="Tahoma"/>
    </w:rPr>
  </w:style>
  <w:style w:type="paragraph" w:styleId="EnvelopeReturn">
    <w:name w:val="envelope return"/>
    <w:basedOn w:val="Normal"/>
    <w:semiHidden/>
    <w:rsid w:val="008F1254"/>
    <w:rPr>
      <w:rFonts w:cs="Arial"/>
      <w:sz w:val="20"/>
      <w:szCs w:val="20"/>
    </w:rPr>
  </w:style>
  <w:style w:type="paragraph" w:styleId="EnvelopeAddress">
    <w:name w:val="envelope address"/>
    <w:basedOn w:val="Normal"/>
    <w:semiHidden/>
    <w:rsid w:val="008F1254"/>
    <w:pPr>
      <w:ind w:left="2880"/>
    </w:pPr>
    <w:rPr>
      <w:rFonts w:cs="Arial"/>
    </w:rPr>
  </w:style>
  <w:style w:type="paragraph" w:styleId="Header">
    <w:name w:val="header"/>
    <w:basedOn w:val="Normal"/>
    <w:semiHidden/>
    <w:rsid w:val="008F1254"/>
    <w:pPr>
      <w:tabs>
        <w:tab w:val="center" w:pos="4320"/>
        <w:tab w:val="right" w:pos="8640"/>
      </w:tabs>
    </w:pPr>
  </w:style>
  <w:style w:type="paragraph" w:styleId="Footer">
    <w:name w:val="footer"/>
    <w:basedOn w:val="Normal"/>
    <w:semiHidden/>
    <w:rsid w:val="008F1254"/>
    <w:pPr>
      <w:tabs>
        <w:tab w:val="center" w:pos="4320"/>
        <w:tab w:val="right" w:pos="8640"/>
      </w:tabs>
    </w:pPr>
  </w:style>
  <w:style w:type="paragraph" w:customStyle="1" w:styleId="Framecontents">
    <w:name w:val="Frame contents"/>
    <w:basedOn w:val="BodyText"/>
    <w:rsid w:val="008F1254"/>
  </w:style>
  <w:style w:type="paragraph" w:customStyle="1" w:styleId="Leverage">
    <w:name w:val="Leverage"/>
    <w:basedOn w:val="Normal"/>
    <w:rsid w:val="008F1254"/>
    <w:pPr>
      <w:suppressAutoHyphens w:val="0"/>
    </w:pPr>
  </w:style>
  <w:style w:type="character" w:customStyle="1" w:styleId="Heading1Char">
    <w:name w:val="Heading 1 Char"/>
    <w:link w:val="Heading1"/>
    <w:uiPriority w:val="9"/>
    <w:rsid w:val="00645C10"/>
    <w:rPr>
      <w:b/>
      <w:bCs/>
      <w:color w:val="444444"/>
      <w:kern w:val="36"/>
      <w:sz w:val="34"/>
      <w:szCs w:val="34"/>
    </w:rPr>
  </w:style>
  <w:style w:type="paragraph" w:styleId="NoSpacing">
    <w:name w:val="No Spacing"/>
    <w:link w:val="NoSpacingChar"/>
    <w:uiPriority w:val="1"/>
    <w:qFormat/>
    <w:rsid w:val="007920C1"/>
    <w:pPr>
      <w:suppressAutoHyphens/>
    </w:pPr>
    <w:rPr>
      <w:sz w:val="24"/>
      <w:szCs w:val="24"/>
      <w:lang w:eastAsia="ar-SA"/>
    </w:rPr>
  </w:style>
  <w:style w:type="paragraph" w:styleId="ListParagraph">
    <w:name w:val="List Paragraph"/>
    <w:basedOn w:val="Normal"/>
    <w:uiPriority w:val="34"/>
    <w:qFormat/>
    <w:rsid w:val="00901BE4"/>
    <w:pPr>
      <w:suppressAutoHyphens w:val="0"/>
      <w:spacing w:after="200" w:line="276" w:lineRule="auto"/>
      <w:ind w:left="720"/>
    </w:pPr>
    <w:rPr>
      <w:rFonts w:ascii="Calibri" w:eastAsia="Calibri" w:hAnsi="Calibri"/>
      <w:sz w:val="22"/>
      <w:szCs w:val="22"/>
    </w:rPr>
  </w:style>
  <w:style w:type="paragraph" w:customStyle="1" w:styleId="Default">
    <w:name w:val="Default"/>
    <w:rsid w:val="00612949"/>
    <w:pPr>
      <w:autoSpaceDE w:val="0"/>
      <w:autoSpaceDN w:val="0"/>
      <w:adjustRightInd w:val="0"/>
    </w:pPr>
    <w:rPr>
      <w:rFonts w:ascii="Calibri" w:eastAsiaTheme="minorHAnsi" w:hAnsi="Calibri" w:cs="Calibri"/>
      <w:color w:val="000000"/>
      <w:sz w:val="24"/>
      <w:szCs w:val="24"/>
      <w:lang w:val="en-IN"/>
    </w:rPr>
  </w:style>
  <w:style w:type="character" w:styleId="UnresolvedMention">
    <w:name w:val="Unresolved Mention"/>
    <w:basedOn w:val="DefaultParagraphFont"/>
    <w:uiPriority w:val="99"/>
    <w:semiHidden/>
    <w:unhideWhenUsed/>
    <w:rsid w:val="00AD265E"/>
    <w:rPr>
      <w:color w:val="605E5C"/>
      <w:shd w:val="clear" w:color="auto" w:fill="E1DFDD"/>
    </w:rPr>
  </w:style>
  <w:style w:type="character" w:customStyle="1" w:styleId="NoSpacingChar">
    <w:name w:val="No Spacing Char"/>
    <w:basedOn w:val="DefaultParagraphFont"/>
    <w:link w:val="NoSpacing"/>
    <w:uiPriority w:val="1"/>
    <w:rsid w:val="0094287A"/>
    <w:rPr>
      <w:sz w:val="24"/>
      <w:szCs w:val="24"/>
      <w:lang w:eastAsia="ar-SA"/>
    </w:rPr>
  </w:style>
  <w:style w:type="paragraph" w:styleId="BalloonText">
    <w:name w:val="Balloon Text"/>
    <w:basedOn w:val="Normal"/>
    <w:link w:val="BalloonTextChar"/>
    <w:uiPriority w:val="99"/>
    <w:semiHidden/>
    <w:unhideWhenUsed/>
    <w:rsid w:val="006C34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485"/>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17198">
      <w:bodyDiv w:val="1"/>
      <w:marLeft w:val="0"/>
      <w:marRight w:val="0"/>
      <w:marTop w:val="0"/>
      <w:marBottom w:val="0"/>
      <w:divBdr>
        <w:top w:val="none" w:sz="0" w:space="0" w:color="auto"/>
        <w:left w:val="none" w:sz="0" w:space="0" w:color="auto"/>
        <w:bottom w:val="none" w:sz="0" w:space="0" w:color="auto"/>
        <w:right w:val="none" w:sz="0" w:space="0" w:color="auto"/>
      </w:divBdr>
    </w:div>
    <w:div w:id="379213780">
      <w:bodyDiv w:val="1"/>
      <w:marLeft w:val="0"/>
      <w:marRight w:val="0"/>
      <w:marTop w:val="0"/>
      <w:marBottom w:val="0"/>
      <w:divBdr>
        <w:top w:val="none" w:sz="0" w:space="0" w:color="auto"/>
        <w:left w:val="none" w:sz="0" w:space="0" w:color="auto"/>
        <w:bottom w:val="none" w:sz="0" w:space="0" w:color="auto"/>
        <w:right w:val="none" w:sz="0" w:space="0" w:color="auto"/>
      </w:divBdr>
    </w:div>
    <w:div w:id="468131828">
      <w:bodyDiv w:val="1"/>
      <w:marLeft w:val="0"/>
      <w:marRight w:val="0"/>
      <w:marTop w:val="0"/>
      <w:marBottom w:val="0"/>
      <w:divBdr>
        <w:top w:val="none" w:sz="0" w:space="0" w:color="auto"/>
        <w:left w:val="none" w:sz="0" w:space="0" w:color="auto"/>
        <w:bottom w:val="none" w:sz="0" w:space="0" w:color="auto"/>
        <w:right w:val="none" w:sz="0" w:space="0" w:color="auto"/>
      </w:divBdr>
    </w:div>
    <w:div w:id="698160736">
      <w:bodyDiv w:val="1"/>
      <w:marLeft w:val="0"/>
      <w:marRight w:val="0"/>
      <w:marTop w:val="0"/>
      <w:marBottom w:val="0"/>
      <w:divBdr>
        <w:top w:val="none" w:sz="0" w:space="0" w:color="auto"/>
        <w:left w:val="none" w:sz="0" w:space="0" w:color="auto"/>
        <w:bottom w:val="none" w:sz="0" w:space="0" w:color="auto"/>
        <w:right w:val="none" w:sz="0" w:space="0" w:color="auto"/>
      </w:divBdr>
    </w:div>
    <w:div w:id="720248538">
      <w:bodyDiv w:val="1"/>
      <w:marLeft w:val="0"/>
      <w:marRight w:val="0"/>
      <w:marTop w:val="0"/>
      <w:marBottom w:val="0"/>
      <w:divBdr>
        <w:top w:val="none" w:sz="0" w:space="0" w:color="auto"/>
        <w:left w:val="none" w:sz="0" w:space="0" w:color="auto"/>
        <w:bottom w:val="none" w:sz="0" w:space="0" w:color="auto"/>
        <w:right w:val="none" w:sz="0" w:space="0" w:color="auto"/>
      </w:divBdr>
    </w:div>
    <w:div w:id="865677235">
      <w:bodyDiv w:val="1"/>
      <w:marLeft w:val="0"/>
      <w:marRight w:val="0"/>
      <w:marTop w:val="0"/>
      <w:marBottom w:val="0"/>
      <w:divBdr>
        <w:top w:val="none" w:sz="0" w:space="0" w:color="auto"/>
        <w:left w:val="none" w:sz="0" w:space="0" w:color="auto"/>
        <w:bottom w:val="none" w:sz="0" w:space="0" w:color="auto"/>
        <w:right w:val="none" w:sz="0" w:space="0" w:color="auto"/>
      </w:divBdr>
    </w:div>
    <w:div w:id="959800951">
      <w:bodyDiv w:val="1"/>
      <w:marLeft w:val="0"/>
      <w:marRight w:val="0"/>
      <w:marTop w:val="0"/>
      <w:marBottom w:val="0"/>
      <w:divBdr>
        <w:top w:val="none" w:sz="0" w:space="0" w:color="auto"/>
        <w:left w:val="none" w:sz="0" w:space="0" w:color="auto"/>
        <w:bottom w:val="none" w:sz="0" w:space="0" w:color="auto"/>
        <w:right w:val="none" w:sz="0" w:space="0" w:color="auto"/>
      </w:divBdr>
    </w:div>
    <w:div w:id="1052578017">
      <w:bodyDiv w:val="1"/>
      <w:marLeft w:val="0"/>
      <w:marRight w:val="0"/>
      <w:marTop w:val="0"/>
      <w:marBottom w:val="0"/>
      <w:divBdr>
        <w:top w:val="none" w:sz="0" w:space="0" w:color="auto"/>
        <w:left w:val="none" w:sz="0" w:space="0" w:color="auto"/>
        <w:bottom w:val="none" w:sz="0" w:space="0" w:color="auto"/>
        <w:right w:val="none" w:sz="0" w:space="0" w:color="auto"/>
      </w:divBdr>
    </w:div>
    <w:div w:id="1061445801">
      <w:bodyDiv w:val="1"/>
      <w:marLeft w:val="0"/>
      <w:marRight w:val="0"/>
      <w:marTop w:val="0"/>
      <w:marBottom w:val="0"/>
      <w:divBdr>
        <w:top w:val="none" w:sz="0" w:space="0" w:color="auto"/>
        <w:left w:val="none" w:sz="0" w:space="0" w:color="auto"/>
        <w:bottom w:val="none" w:sz="0" w:space="0" w:color="auto"/>
        <w:right w:val="none" w:sz="0" w:space="0" w:color="auto"/>
      </w:divBdr>
    </w:div>
    <w:div w:id="1173491082">
      <w:bodyDiv w:val="1"/>
      <w:marLeft w:val="0"/>
      <w:marRight w:val="0"/>
      <w:marTop w:val="0"/>
      <w:marBottom w:val="0"/>
      <w:divBdr>
        <w:top w:val="none" w:sz="0" w:space="0" w:color="auto"/>
        <w:left w:val="none" w:sz="0" w:space="0" w:color="auto"/>
        <w:bottom w:val="none" w:sz="0" w:space="0" w:color="auto"/>
        <w:right w:val="none" w:sz="0" w:space="0" w:color="auto"/>
      </w:divBdr>
    </w:div>
    <w:div w:id="1642685898">
      <w:bodyDiv w:val="1"/>
      <w:marLeft w:val="0"/>
      <w:marRight w:val="0"/>
      <w:marTop w:val="0"/>
      <w:marBottom w:val="0"/>
      <w:divBdr>
        <w:top w:val="none" w:sz="0" w:space="0" w:color="auto"/>
        <w:left w:val="none" w:sz="0" w:space="0" w:color="auto"/>
        <w:bottom w:val="none" w:sz="0" w:space="0" w:color="auto"/>
        <w:right w:val="none" w:sz="0" w:space="0" w:color="auto"/>
      </w:divBdr>
    </w:div>
    <w:div w:id="1781221148">
      <w:bodyDiv w:val="1"/>
      <w:marLeft w:val="0"/>
      <w:marRight w:val="0"/>
      <w:marTop w:val="0"/>
      <w:marBottom w:val="0"/>
      <w:divBdr>
        <w:top w:val="none" w:sz="0" w:space="0" w:color="auto"/>
        <w:left w:val="none" w:sz="0" w:space="0" w:color="auto"/>
        <w:bottom w:val="none" w:sz="0" w:space="0" w:color="auto"/>
        <w:right w:val="none" w:sz="0" w:space="0" w:color="auto"/>
      </w:divBdr>
      <w:divsChild>
        <w:div w:id="971130681">
          <w:marLeft w:val="0"/>
          <w:marRight w:val="0"/>
          <w:marTop w:val="100"/>
          <w:marBottom w:val="100"/>
          <w:divBdr>
            <w:top w:val="none" w:sz="0" w:space="0" w:color="auto"/>
            <w:left w:val="none" w:sz="0" w:space="0" w:color="auto"/>
            <w:bottom w:val="none" w:sz="0" w:space="0" w:color="auto"/>
            <w:right w:val="none" w:sz="0" w:space="0" w:color="auto"/>
          </w:divBdr>
          <w:divsChild>
            <w:div w:id="1216164892">
              <w:marLeft w:val="1"/>
              <w:marRight w:val="0"/>
              <w:marTop w:val="0"/>
              <w:marBottom w:val="0"/>
              <w:divBdr>
                <w:top w:val="none" w:sz="0" w:space="0" w:color="auto"/>
                <w:left w:val="none" w:sz="0" w:space="0" w:color="auto"/>
                <w:bottom w:val="none" w:sz="0" w:space="0" w:color="auto"/>
                <w:right w:val="none" w:sz="0" w:space="0" w:color="auto"/>
              </w:divBdr>
              <w:divsChild>
                <w:div w:id="828718283">
                  <w:marLeft w:val="0"/>
                  <w:marRight w:val="0"/>
                  <w:marTop w:val="0"/>
                  <w:marBottom w:val="0"/>
                  <w:divBdr>
                    <w:top w:val="none" w:sz="0" w:space="0" w:color="auto"/>
                    <w:left w:val="none" w:sz="0" w:space="0" w:color="auto"/>
                    <w:bottom w:val="none" w:sz="0" w:space="0" w:color="auto"/>
                    <w:right w:val="none" w:sz="0" w:space="0" w:color="auto"/>
                  </w:divBdr>
                  <w:divsChild>
                    <w:div w:id="710688220">
                      <w:marLeft w:val="0"/>
                      <w:marRight w:val="0"/>
                      <w:marTop w:val="0"/>
                      <w:marBottom w:val="0"/>
                      <w:divBdr>
                        <w:top w:val="single" w:sz="6" w:space="12" w:color="000000"/>
                        <w:left w:val="none" w:sz="0" w:space="0" w:color="auto"/>
                        <w:bottom w:val="none" w:sz="0" w:space="0" w:color="auto"/>
                        <w:right w:val="none" w:sz="0" w:space="0" w:color="auto"/>
                      </w:divBdr>
                    </w:div>
                    <w:div w:id="1901821702">
                      <w:marLeft w:val="0"/>
                      <w:marRight w:val="0"/>
                      <w:marTop w:val="0"/>
                      <w:marBottom w:val="0"/>
                      <w:divBdr>
                        <w:top w:val="none" w:sz="0" w:space="0" w:color="auto"/>
                        <w:left w:val="none" w:sz="0" w:space="0" w:color="auto"/>
                        <w:bottom w:val="none" w:sz="0" w:space="0" w:color="auto"/>
                        <w:right w:val="none" w:sz="0" w:space="0" w:color="auto"/>
                      </w:divBdr>
                    </w:div>
                  </w:divsChild>
                </w:div>
                <w:div w:id="1464034581">
                  <w:marLeft w:val="0"/>
                  <w:marRight w:val="0"/>
                  <w:marTop w:val="0"/>
                  <w:marBottom w:val="0"/>
                  <w:divBdr>
                    <w:top w:val="none" w:sz="0" w:space="0" w:color="auto"/>
                    <w:left w:val="none" w:sz="0" w:space="0" w:color="auto"/>
                    <w:bottom w:val="none" w:sz="0" w:space="0" w:color="auto"/>
                    <w:right w:val="none" w:sz="0" w:space="0" w:color="auto"/>
                  </w:divBdr>
                  <w:divsChild>
                    <w:div w:id="16126890">
                      <w:marLeft w:val="0"/>
                      <w:marRight w:val="0"/>
                      <w:marTop w:val="0"/>
                      <w:marBottom w:val="0"/>
                      <w:divBdr>
                        <w:top w:val="none" w:sz="0" w:space="0" w:color="auto"/>
                        <w:left w:val="none" w:sz="0" w:space="0" w:color="auto"/>
                        <w:bottom w:val="none" w:sz="0" w:space="0" w:color="auto"/>
                        <w:right w:val="none" w:sz="0" w:space="0" w:color="auto"/>
                      </w:divBdr>
                    </w:div>
                    <w:div w:id="117264476">
                      <w:marLeft w:val="0"/>
                      <w:marRight w:val="0"/>
                      <w:marTop w:val="0"/>
                      <w:marBottom w:val="0"/>
                      <w:divBdr>
                        <w:top w:val="none" w:sz="0" w:space="0" w:color="auto"/>
                        <w:left w:val="none" w:sz="0" w:space="0" w:color="auto"/>
                        <w:bottom w:val="none" w:sz="0" w:space="0" w:color="auto"/>
                        <w:right w:val="none" w:sz="0" w:space="0" w:color="auto"/>
                      </w:divBdr>
                    </w:div>
                    <w:div w:id="17586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4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erabathiran.ramachandir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428F6-F34F-41CF-B132-72017224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Links>
    <vt:vector size="6" baseType="variant">
      <vt:variant>
        <vt:i4>1507349</vt:i4>
      </vt:variant>
      <vt:variant>
        <vt:i4>0</vt:i4>
      </vt:variant>
      <vt:variant>
        <vt:i4>0</vt:i4>
      </vt:variant>
      <vt:variant>
        <vt:i4>5</vt:i4>
      </vt:variant>
      <vt:variant>
        <vt:lpwstr>mailto:grant_alfredo@netzero.net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2021-04-16T05:12:00Z</dcterms:created>
  <dcterms:modified xsi:type="dcterms:W3CDTF">2024-03-20T16:07:00Z</dcterms:modified>
</cp:coreProperties>
</file>